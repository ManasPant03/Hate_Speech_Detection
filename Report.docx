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BA0" w14:textId="77777777" w:rsidR="000F1A88" w:rsidRDefault="00000000"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4CB15A0"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42643CB" wp14:editId="3B03A42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E094F32" w14:textId="0865DE6A" w:rsidR="000F1A88" w:rsidRDefault="00954405" w:rsidP="00DA6A11">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w:t>
      </w:r>
    </w:p>
    <w:p w14:paraId="46303A95" w14:textId="77777777" w:rsidR="000F1A88" w:rsidRDefault="00000000" w:rsidP="00DA6A11">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5BD4B1B" wp14:editId="19F7039B">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44510" w14:textId="77777777" w:rsidR="000F1A88" w:rsidRDefault="00000000" w:rsidP="00DA6A11">
      <w:pPr>
        <w:spacing w:before="120" w:after="120" w:line="36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D1A55F9" w14:textId="77777777" w:rsidR="000F1A88" w:rsidRDefault="000F1A88" w:rsidP="00DA6A11">
      <w:pPr>
        <w:rPr>
          <w:rFonts w:ascii="Times New Roman" w:eastAsia="Times New Roman" w:hAnsi="Times New Roman" w:cs="Times New Roman"/>
          <w:sz w:val="24"/>
          <w:szCs w:val="24"/>
        </w:rPr>
      </w:pPr>
    </w:p>
    <w:p w14:paraId="6660FF28"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229893C" w14:textId="77777777" w:rsidR="000F1A88" w:rsidRDefault="000F1A88" w:rsidP="00DA6A11">
      <w:pPr>
        <w:jc w:val="center"/>
        <w:rPr>
          <w:rFonts w:ascii="Bookman Old Style" w:eastAsia="Bookman Old Style" w:hAnsi="Bookman Old Style" w:cs="Bookman Old Style"/>
          <w:sz w:val="24"/>
          <w:szCs w:val="24"/>
        </w:rPr>
      </w:pPr>
    </w:p>
    <w:p w14:paraId="7E828541" w14:textId="77777777" w:rsidR="000F1A88" w:rsidRDefault="00000000" w:rsidP="00DA6A11">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03F133C" w14:textId="77777777" w:rsidR="000F1A88" w:rsidRDefault="000F1A88" w:rsidP="00DA6A11">
      <w:pPr>
        <w:jc w:val="center"/>
        <w:rPr>
          <w:rFonts w:ascii="Bookman Old Style" w:eastAsia="Bookman Old Style" w:hAnsi="Bookman Old Style" w:cs="Bookman Old Style"/>
          <w:sz w:val="24"/>
          <w:szCs w:val="24"/>
        </w:rPr>
      </w:pPr>
    </w:p>
    <w:p w14:paraId="3ED1D21E" w14:textId="77777777" w:rsidR="000F1A88" w:rsidRDefault="00000000" w:rsidP="00DA6A11">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1276A357" w14:textId="77777777" w:rsidR="000F1A88" w:rsidRDefault="000F1A88" w:rsidP="00DA6A11">
      <w:pPr>
        <w:jc w:val="center"/>
        <w:rPr>
          <w:rFonts w:ascii="Bookman Old Style" w:eastAsia="Bookman Old Style" w:hAnsi="Bookman Old Style" w:cs="Bookman Old Style"/>
          <w:b/>
          <w:color w:val="FF0000"/>
          <w:sz w:val="24"/>
          <w:szCs w:val="24"/>
        </w:rPr>
      </w:pPr>
    </w:p>
    <w:p w14:paraId="6C64FD4C" w14:textId="77777777" w:rsidR="000F1A88" w:rsidRDefault="000F1A88" w:rsidP="00DA6A11">
      <w:pPr>
        <w:jc w:val="center"/>
        <w:rPr>
          <w:rFonts w:ascii="Bookman Old Style" w:eastAsia="Bookman Old Style" w:hAnsi="Bookman Old Style" w:cs="Bookman Old Style"/>
          <w:b/>
          <w:sz w:val="24"/>
          <w:szCs w:val="24"/>
        </w:rPr>
      </w:pPr>
    </w:p>
    <w:p w14:paraId="79562B64" w14:textId="63C4FF85" w:rsidR="000F1A88" w:rsidRDefault="00000000" w:rsidP="00DA6A11">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9CB92FC" w14:textId="77777777" w:rsidR="000F1A88" w:rsidRDefault="000F1A88" w:rsidP="00DA6A11">
      <w:pPr>
        <w:rPr>
          <w:rFonts w:ascii="Bookman Old Style" w:eastAsia="Bookman Old Style" w:hAnsi="Bookman Old Style" w:cs="Bookman Old Style"/>
          <w:sz w:val="24"/>
          <w:szCs w:val="24"/>
        </w:rPr>
      </w:pPr>
    </w:p>
    <w:p w14:paraId="11D2D0E6" w14:textId="44131978" w:rsidR="000F1A88" w:rsidRDefault="00954405" w:rsidP="00DA6A11">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Manas Pant                                              2018916</w:t>
      </w:r>
    </w:p>
    <w:p w14:paraId="5FA4CB10" w14:textId="77777777" w:rsidR="000F1A88" w:rsidRDefault="000F1A88" w:rsidP="00DA6A11">
      <w:pPr>
        <w:jc w:val="center"/>
        <w:rPr>
          <w:rFonts w:ascii="Bookman Old Style" w:eastAsia="Bookman Old Style" w:hAnsi="Bookman Old Style" w:cs="Bookman Old Style"/>
          <w:b/>
          <w:sz w:val="24"/>
          <w:szCs w:val="24"/>
        </w:rPr>
      </w:pPr>
    </w:p>
    <w:p w14:paraId="500F17E7" w14:textId="77777777" w:rsidR="000F1A88" w:rsidRDefault="000F1A88" w:rsidP="00DA6A11">
      <w:pPr>
        <w:jc w:val="center"/>
        <w:rPr>
          <w:rFonts w:ascii="Bookman Old Style" w:eastAsia="Bookman Old Style" w:hAnsi="Bookman Old Style" w:cs="Bookman Old Style"/>
          <w:b/>
          <w:sz w:val="24"/>
          <w:szCs w:val="24"/>
        </w:rPr>
      </w:pPr>
    </w:p>
    <w:p w14:paraId="6E14D2C1" w14:textId="77777777" w:rsidR="000F1A88" w:rsidRDefault="000F1A88" w:rsidP="00DA6A11">
      <w:pPr>
        <w:jc w:val="center"/>
        <w:rPr>
          <w:rFonts w:ascii="Bookman Old Style" w:eastAsia="Bookman Old Style" w:hAnsi="Bookman Old Style" w:cs="Bookman Old Style"/>
          <w:b/>
          <w:sz w:val="24"/>
          <w:szCs w:val="24"/>
        </w:rPr>
      </w:pPr>
    </w:p>
    <w:p w14:paraId="2FE62E26" w14:textId="77777777" w:rsidR="000F1A88" w:rsidRDefault="000F1A88" w:rsidP="00DA6A11">
      <w:pPr>
        <w:jc w:val="center"/>
        <w:rPr>
          <w:rFonts w:ascii="Times New Roman" w:eastAsia="Times New Roman" w:hAnsi="Times New Roman" w:cs="Times New Roman"/>
          <w:b/>
          <w:i/>
          <w:sz w:val="24"/>
          <w:szCs w:val="24"/>
        </w:rPr>
      </w:pPr>
    </w:p>
    <w:p w14:paraId="2C854158" w14:textId="77777777" w:rsidR="000F1A88" w:rsidRDefault="00000000" w:rsidP="00DA6A1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F28A922" w14:textId="77777777" w:rsidR="000F1A88" w:rsidRDefault="000F1A88" w:rsidP="00DA6A11">
      <w:pPr>
        <w:jc w:val="center"/>
        <w:rPr>
          <w:rFonts w:ascii="Times New Roman" w:eastAsia="Times New Roman" w:hAnsi="Times New Roman" w:cs="Times New Roman"/>
          <w:sz w:val="24"/>
          <w:szCs w:val="24"/>
        </w:rPr>
      </w:pPr>
    </w:p>
    <w:p w14:paraId="25ED40DD" w14:textId="5B1BA0BD" w:rsidR="000F1A88" w:rsidRDefault="00954405" w:rsidP="00DA6A1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Mrs. Garima Sharma</w:t>
      </w:r>
    </w:p>
    <w:p w14:paraId="19DE2B04" w14:textId="04390456" w:rsidR="000F1A88" w:rsidRDefault="00954405" w:rsidP="00DA6A1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B24EBED" w14:textId="77777777" w:rsidR="000F1A88" w:rsidRDefault="000F1A88" w:rsidP="00DA6A11">
      <w:pPr>
        <w:jc w:val="center"/>
        <w:rPr>
          <w:rFonts w:ascii="Times New Roman" w:eastAsia="Times New Roman" w:hAnsi="Times New Roman" w:cs="Times New Roman"/>
          <w:b/>
          <w:sz w:val="24"/>
          <w:szCs w:val="24"/>
        </w:rPr>
      </w:pPr>
    </w:p>
    <w:p w14:paraId="527BDB22" w14:textId="77777777" w:rsidR="000F1A88" w:rsidRDefault="000F1A88" w:rsidP="00DA6A11">
      <w:pPr>
        <w:jc w:val="center"/>
        <w:rPr>
          <w:rFonts w:ascii="Times New Roman" w:eastAsia="Times New Roman" w:hAnsi="Times New Roman" w:cs="Times New Roman"/>
          <w:b/>
          <w:sz w:val="24"/>
          <w:szCs w:val="24"/>
        </w:rPr>
      </w:pPr>
    </w:p>
    <w:p w14:paraId="749280E3" w14:textId="77777777" w:rsidR="000F1A88" w:rsidRDefault="000F1A88" w:rsidP="00DA6A11">
      <w:pPr>
        <w:jc w:val="center"/>
        <w:rPr>
          <w:rFonts w:ascii="Times New Roman" w:eastAsia="Times New Roman" w:hAnsi="Times New Roman" w:cs="Times New Roman"/>
          <w:b/>
          <w:sz w:val="24"/>
          <w:szCs w:val="24"/>
        </w:rPr>
      </w:pPr>
    </w:p>
    <w:p w14:paraId="336786FE" w14:textId="77777777" w:rsidR="000F1A88" w:rsidRDefault="00000000" w:rsidP="00DA6A11">
      <w:pPr>
        <w:jc w:val="center"/>
        <w:rPr>
          <w:rFonts w:ascii="Times New Roman" w:eastAsia="Times New Roman" w:hAnsi="Times New Roman" w:cs="Times New Roman"/>
          <w:b/>
          <w:sz w:val="24"/>
          <w:szCs w:val="24"/>
        </w:rPr>
      </w:pPr>
      <w:r>
        <w:rPr>
          <w:noProof/>
        </w:rPr>
        <w:drawing>
          <wp:inline distT="0" distB="0" distL="0" distR="0" wp14:anchorId="34521F03" wp14:editId="4D7C776D">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5B281F0" w14:textId="77777777" w:rsidR="000F1A88" w:rsidRDefault="000F1A88" w:rsidP="00DA6A11">
      <w:pPr>
        <w:jc w:val="center"/>
        <w:rPr>
          <w:rFonts w:ascii="Times New Roman" w:eastAsia="Times New Roman" w:hAnsi="Times New Roman" w:cs="Times New Roman"/>
          <w:b/>
          <w:sz w:val="24"/>
          <w:szCs w:val="24"/>
        </w:rPr>
      </w:pPr>
    </w:p>
    <w:p w14:paraId="4C2F887D" w14:textId="77777777" w:rsidR="000F1A88" w:rsidRDefault="000F1A88" w:rsidP="00DA6A11">
      <w:pPr>
        <w:jc w:val="center"/>
        <w:rPr>
          <w:rFonts w:ascii="Times New Roman" w:eastAsia="Times New Roman" w:hAnsi="Times New Roman" w:cs="Times New Roman"/>
          <w:b/>
          <w:sz w:val="24"/>
          <w:szCs w:val="24"/>
        </w:rPr>
      </w:pPr>
    </w:p>
    <w:p w14:paraId="5693F502"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2B2027"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627D2426"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E0B78B" w14:textId="77777777" w:rsidR="000F1A88" w:rsidRDefault="00000000" w:rsidP="00DA6A11">
      <w:pPr>
        <w:spacing w:line="36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77E7A99E" w14:textId="77777777" w:rsidR="000F1A88" w:rsidRDefault="000F1A88" w:rsidP="00DA6A11">
      <w:pPr>
        <w:rPr>
          <w:rFonts w:ascii="Bookman Old Style" w:eastAsia="Bookman Old Style" w:hAnsi="Bookman Old Style" w:cs="Bookman Old Style"/>
          <w:b/>
          <w:sz w:val="32"/>
          <w:szCs w:val="32"/>
        </w:rPr>
      </w:pPr>
    </w:p>
    <w:p w14:paraId="0D631261" w14:textId="77777777" w:rsidR="000F1A88" w:rsidRDefault="000F1A88">
      <w:pPr>
        <w:jc w:val="center"/>
        <w:rPr>
          <w:rFonts w:ascii="Bookman Old Style" w:eastAsia="Bookman Old Style" w:hAnsi="Bookman Old Style" w:cs="Bookman Old Style"/>
          <w:b/>
          <w:sz w:val="32"/>
          <w:szCs w:val="32"/>
        </w:rPr>
      </w:pPr>
    </w:p>
    <w:p w14:paraId="2CC4D002" w14:textId="77777777" w:rsidR="000F1A8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3AFE796C" wp14:editId="4F85027E">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B8A59A5" w14:textId="77777777" w:rsidR="000F1A88" w:rsidRDefault="000F1A88">
                            <w:pPr>
                              <w:textDirection w:val="btLr"/>
                            </w:pPr>
                          </w:p>
                        </w:txbxContent>
                      </wps:txbx>
                      <wps:bodyPr spcFirstLastPara="1" wrap="square" lIns="91425" tIns="91425" rIns="91425" bIns="91425" anchor="ctr" anchorCtr="0">
                        <a:noAutofit/>
                      </wps:bodyPr>
                    </wps:wsp>
                  </a:graphicData>
                </a:graphic>
              </wp:inline>
            </w:drawing>
          </mc:Choice>
          <mc:Fallback>
            <w:pict>
              <v:rect w14:anchorId="3AFE796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4B8A59A5" w14:textId="77777777" w:rsidR="000F1A88" w:rsidRDefault="000F1A8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CBD88F2" wp14:editId="4E3B7857">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156C9C1E" w14:textId="77777777" w:rsidR="000F1A8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2ADF801" w14:textId="77777777" w:rsidR="000F1A8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0FEE51" w14:textId="77777777" w:rsidR="000F1A88" w:rsidRDefault="000F1A8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9367CDB" w14:textId="77777777" w:rsidR="000F1A88" w:rsidRDefault="000F1A88">
      <w:pPr>
        <w:pBdr>
          <w:top w:val="nil"/>
          <w:left w:val="nil"/>
          <w:bottom w:val="nil"/>
          <w:right w:val="nil"/>
          <w:between w:val="nil"/>
        </w:pBdr>
        <w:jc w:val="both"/>
        <w:rPr>
          <w:rFonts w:ascii="Times New Roman" w:eastAsia="Times New Roman" w:hAnsi="Times New Roman" w:cs="Times New Roman"/>
          <w:color w:val="000000"/>
          <w:sz w:val="24"/>
          <w:szCs w:val="24"/>
        </w:rPr>
      </w:pPr>
    </w:p>
    <w:p w14:paraId="6A60CFD2" w14:textId="4425FF47" w:rsidR="000F1A88" w:rsidRDefault="00000000" w:rsidP="00DA6A11">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Hate Speech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w:t>
      </w:r>
      <w:r w:rsidR="00405D3E">
        <w:rPr>
          <w:rFonts w:ascii="Times New Roman" w:eastAsia="Times New Roman" w:hAnsi="Times New Roman" w:cs="Times New Roman"/>
          <w:b/>
          <w:sz w:val="24"/>
          <w:szCs w:val="24"/>
        </w:rPr>
        <w:t>rs. Garima Sharma</w:t>
      </w:r>
      <w:r>
        <w:rPr>
          <w:rFonts w:ascii="Times New Roman" w:eastAsia="Times New Roman" w:hAnsi="Times New Roman" w:cs="Times New Roman"/>
          <w:b/>
          <w:sz w:val="24"/>
          <w:szCs w:val="24"/>
        </w:rPr>
        <w:t xml:space="preserve">, </w:t>
      </w:r>
      <w:r w:rsidR="00405D3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F11AB92" w14:textId="77777777" w:rsidR="000F1A88" w:rsidRDefault="000F1A88">
      <w:pPr>
        <w:spacing w:line="360" w:lineRule="auto"/>
        <w:jc w:val="both"/>
        <w:rPr>
          <w:rFonts w:ascii="Times New Roman" w:eastAsia="Times New Roman" w:hAnsi="Times New Roman" w:cs="Times New Roman"/>
          <w:sz w:val="24"/>
          <w:szCs w:val="24"/>
        </w:rPr>
      </w:pPr>
    </w:p>
    <w:p w14:paraId="03EFB252" w14:textId="77777777" w:rsidR="000F1A8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98A2B2" w14:textId="77777777" w:rsidR="000F1A88" w:rsidRDefault="000F1A88">
      <w:pPr>
        <w:spacing w:line="360" w:lineRule="auto"/>
        <w:ind w:left="720" w:firstLine="720"/>
        <w:jc w:val="both"/>
        <w:rPr>
          <w:rFonts w:ascii="Times New Roman" w:eastAsia="Times New Roman" w:hAnsi="Times New Roman" w:cs="Times New Roman"/>
          <w:sz w:val="24"/>
          <w:szCs w:val="24"/>
        </w:rPr>
      </w:pPr>
    </w:p>
    <w:p w14:paraId="4D6E6A1D" w14:textId="36CE45B9" w:rsidR="00DA6A11" w:rsidRDefault="00954405" w:rsidP="00DA6A11">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Manas Pant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2018916</w:t>
      </w:r>
      <w:r>
        <w:rPr>
          <w:rFonts w:ascii="Times New Roman" w:eastAsia="Times New Roman" w:hAnsi="Times New Roman" w:cs="Times New Roman"/>
          <w:sz w:val="24"/>
          <w:szCs w:val="24"/>
        </w:rPr>
        <w:tab/>
        <w:t xml:space="preserve">                    </w:t>
      </w:r>
      <w:r w:rsidR="005F1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14:anchorId="12C3245B" wp14:editId="4C8AB602">
            <wp:extent cx="840305" cy="243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4572" cy="267594"/>
                    </a:xfrm>
                    <a:prstGeom prst="rect">
                      <a:avLst/>
                    </a:prstGeom>
                    <a:noFill/>
                    <a:ln>
                      <a:noFill/>
                    </a:ln>
                  </pic:spPr>
                </pic:pic>
              </a:graphicData>
            </a:graphic>
          </wp:inline>
        </w:drawing>
      </w:r>
    </w:p>
    <w:p w14:paraId="32282037" w14:textId="14EC95A5" w:rsidR="000F1A88" w:rsidRPr="00DA6A11" w:rsidRDefault="00DA6A11" w:rsidP="00DA6A11">
      <w:pPr>
        <w:rPr>
          <w:rFonts w:ascii="Times New Roman" w:eastAsia="Times New Roman" w:hAnsi="Times New Roman" w:cs="Times New Roman"/>
          <w:b/>
          <w:color w:val="E7E6E6"/>
          <w:sz w:val="24"/>
          <w:szCs w:val="24"/>
        </w:rPr>
      </w:pPr>
      <w:r>
        <w:rPr>
          <w:rFonts w:ascii="Times New Roman" w:eastAsia="Times New Roman" w:hAnsi="Times New Roman" w:cs="Times New Roman"/>
          <w:b/>
          <w:color w:val="E7E6E6"/>
          <w:sz w:val="24"/>
          <w:szCs w:val="24"/>
        </w:rPr>
        <w:br w:type="page"/>
      </w:r>
    </w:p>
    <w:p w14:paraId="13ECE725" w14:textId="77777777" w:rsidR="000F1A88" w:rsidRDefault="00000000" w:rsidP="009301F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26C35AF" w14:textId="77777777" w:rsidR="000F1A88" w:rsidRDefault="000F1A88" w:rsidP="009301F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F1A88" w14:paraId="6E7645CE" w14:textId="77777777">
        <w:trPr>
          <w:trHeight w:val="449"/>
          <w:jc w:val="center"/>
        </w:trPr>
        <w:tc>
          <w:tcPr>
            <w:tcW w:w="1634" w:type="dxa"/>
          </w:tcPr>
          <w:p w14:paraId="0C5439BE"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637E63A"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987EC04" w14:textId="77777777" w:rsidR="000F1A88" w:rsidRDefault="00000000" w:rsidP="009301F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F1A88" w14:paraId="6A71784E" w14:textId="77777777">
        <w:trPr>
          <w:trHeight w:val="433"/>
          <w:jc w:val="center"/>
        </w:trPr>
        <w:tc>
          <w:tcPr>
            <w:tcW w:w="1634" w:type="dxa"/>
          </w:tcPr>
          <w:p w14:paraId="4A60EB18" w14:textId="5BD0599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w:t>
            </w:r>
          </w:p>
        </w:tc>
        <w:tc>
          <w:tcPr>
            <w:tcW w:w="4449" w:type="dxa"/>
          </w:tcPr>
          <w:p w14:paraId="0327C9EB"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879F9D0" w14:textId="5718ABFA" w:rsidR="000F1A88" w:rsidRPr="009301FC" w:rsidRDefault="009301F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0F1A88" w14:paraId="12854DC8" w14:textId="77777777">
        <w:trPr>
          <w:trHeight w:val="433"/>
          <w:jc w:val="center"/>
        </w:trPr>
        <w:tc>
          <w:tcPr>
            <w:tcW w:w="1634" w:type="dxa"/>
          </w:tcPr>
          <w:p w14:paraId="1E212DB7" w14:textId="0F311E4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w:t>
            </w:r>
          </w:p>
        </w:tc>
        <w:tc>
          <w:tcPr>
            <w:tcW w:w="4449" w:type="dxa"/>
          </w:tcPr>
          <w:p w14:paraId="79E3961A"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B024E5F" w14:textId="365798EF" w:rsidR="000F1A88" w:rsidRPr="009301FC" w:rsidRDefault="00AF62DB"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0F1A88" w14:paraId="05C2BBA1" w14:textId="77777777">
        <w:trPr>
          <w:trHeight w:val="433"/>
          <w:jc w:val="center"/>
        </w:trPr>
        <w:tc>
          <w:tcPr>
            <w:tcW w:w="1634" w:type="dxa"/>
          </w:tcPr>
          <w:p w14:paraId="1F05BF22" w14:textId="465C2FD9"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III</w:t>
            </w:r>
          </w:p>
        </w:tc>
        <w:tc>
          <w:tcPr>
            <w:tcW w:w="4449" w:type="dxa"/>
          </w:tcPr>
          <w:p w14:paraId="3A824E26"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3FCD6A1" w14:textId="29C14819"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r w:rsidR="000F1A88" w14:paraId="649B9B83" w14:textId="77777777">
        <w:trPr>
          <w:trHeight w:val="449"/>
          <w:jc w:val="center"/>
        </w:trPr>
        <w:tc>
          <w:tcPr>
            <w:tcW w:w="1634" w:type="dxa"/>
          </w:tcPr>
          <w:p w14:paraId="1AA4BA80" w14:textId="1A4F4327"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IV</w:t>
            </w:r>
          </w:p>
        </w:tc>
        <w:tc>
          <w:tcPr>
            <w:tcW w:w="4449" w:type="dxa"/>
          </w:tcPr>
          <w:p w14:paraId="3C937E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1563E2B" w14:textId="76F7BB7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0F1A88" w14:paraId="324859A1" w14:textId="77777777">
        <w:trPr>
          <w:trHeight w:val="449"/>
          <w:jc w:val="center"/>
        </w:trPr>
        <w:tc>
          <w:tcPr>
            <w:tcW w:w="1634" w:type="dxa"/>
          </w:tcPr>
          <w:p w14:paraId="40A9CAA8" w14:textId="5A95ACDB" w:rsidR="000F1A88" w:rsidRDefault="00000000" w:rsidP="009301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sidR="00DA6A11">
              <w:rPr>
                <w:rFonts w:ascii="Times New Roman" w:eastAsia="Times New Roman" w:hAnsi="Times New Roman" w:cs="Times New Roman"/>
                <w:sz w:val="24"/>
                <w:szCs w:val="24"/>
              </w:rPr>
              <w:t>V</w:t>
            </w:r>
          </w:p>
        </w:tc>
        <w:tc>
          <w:tcPr>
            <w:tcW w:w="4449" w:type="dxa"/>
          </w:tcPr>
          <w:p w14:paraId="4CD05AB5"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34BD20" w14:textId="41C9103A"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0F1A88" w14:paraId="52EB98D4" w14:textId="77777777">
        <w:trPr>
          <w:trHeight w:val="433"/>
          <w:jc w:val="center"/>
        </w:trPr>
        <w:tc>
          <w:tcPr>
            <w:tcW w:w="1634" w:type="dxa"/>
          </w:tcPr>
          <w:p w14:paraId="1CA349A3" w14:textId="77777777" w:rsidR="000F1A88" w:rsidRDefault="000F1A88" w:rsidP="009301FC">
            <w:pPr>
              <w:spacing w:line="360" w:lineRule="auto"/>
              <w:jc w:val="center"/>
              <w:rPr>
                <w:rFonts w:ascii="Times New Roman" w:eastAsia="Times New Roman" w:hAnsi="Times New Roman" w:cs="Times New Roman"/>
                <w:sz w:val="24"/>
                <w:szCs w:val="24"/>
              </w:rPr>
            </w:pPr>
          </w:p>
        </w:tc>
        <w:tc>
          <w:tcPr>
            <w:tcW w:w="4449" w:type="dxa"/>
          </w:tcPr>
          <w:p w14:paraId="3F4CA504" w14:textId="77777777" w:rsidR="000F1A88" w:rsidRDefault="00000000" w:rsidP="009301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A636A22" w14:textId="2D20C353" w:rsidR="000F1A88" w:rsidRPr="009301FC" w:rsidRDefault="00E36B3C" w:rsidP="009301FC">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bl>
    <w:p w14:paraId="3352EE3C" w14:textId="77777777" w:rsidR="000F1A88" w:rsidRDefault="000F1A88">
      <w:pPr>
        <w:jc w:val="center"/>
        <w:rPr>
          <w:b/>
        </w:rPr>
      </w:pPr>
    </w:p>
    <w:p w14:paraId="0F8A38E2" w14:textId="77777777" w:rsidR="000F1A88" w:rsidRDefault="000F1A88">
      <w:pPr>
        <w:spacing w:line="480" w:lineRule="auto"/>
        <w:jc w:val="center"/>
        <w:rPr>
          <w:rFonts w:ascii="Bookman Old Style" w:eastAsia="Bookman Old Style" w:hAnsi="Bookman Old Style" w:cs="Bookman Old Style"/>
          <w:sz w:val="32"/>
          <w:szCs w:val="32"/>
        </w:rPr>
      </w:pPr>
    </w:p>
    <w:p w14:paraId="44B4FBB6" w14:textId="77777777" w:rsidR="000F1A88" w:rsidRDefault="000F1A88">
      <w:pPr>
        <w:spacing w:line="480" w:lineRule="auto"/>
        <w:jc w:val="center"/>
        <w:rPr>
          <w:rFonts w:ascii="Bookman Old Style" w:eastAsia="Bookman Old Style" w:hAnsi="Bookman Old Style" w:cs="Bookman Old Style"/>
          <w:sz w:val="32"/>
          <w:szCs w:val="32"/>
        </w:rPr>
      </w:pPr>
    </w:p>
    <w:p w14:paraId="6E294523" w14:textId="77777777" w:rsidR="000F1A88" w:rsidRDefault="000F1A88">
      <w:pPr>
        <w:spacing w:line="480" w:lineRule="auto"/>
        <w:jc w:val="center"/>
        <w:rPr>
          <w:rFonts w:ascii="Bookman Old Style" w:eastAsia="Bookman Old Style" w:hAnsi="Bookman Old Style" w:cs="Bookman Old Style"/>
          <w:sz w:val="32"/>
          <w:szCs w:val="32"/>
        </w:rPr>
      </w:pPr>
    </w:p>
    <w:p w14:paraId="404E4F9E" w14:textId="77777777" w:rsidR="000F1A88" w:rsidRDefault="000F1A88">
      <w:pPr>
        <w:spacing w:line="480" w:lineRule="auto"/>
        <w:jc w:val="center"/>
        <w:rPr>
          <w:rFonts w:ascii="Bookman Old Style" w:eastAsia="Bookman Old Style" w:hAnsi="Bookman Old Style" w:cs="Bookman Old Style"/>
          <w:sz w:val="32"/>
          <w:szCs w:val="32"/>
        </w:rPr>
      </w:pPr>
    </w:p>
    <w:p w14:paraId="17513CA3" w14:textId="77777777" w:rsidR="000F1A88" w:rsidRDefault="000F1A88">
      <w:pPr>
        <w:spacing w:line="480" w:lineRule="auto"/>
        <w:jc w:val="center"/>
        <w:rPr>
          <w:rFonts w:ascii="Bookman Old Style" w:eastAsia="Bookman Old Style" w:hAnsi="Bookman Old Style" w:cs="Bookman Old Style"/>
          <w:sz w:val="32"/>
          <w:szCs w:val="32"/>
        </w:rPr>
      </w:pPr>
    </w:p>
    <w:p w14:paraId="229003B2" w14:textId="77777777" w:rsidR="000F1A88" w:rsidRDefault="000F1A88">
      <w:pPr>
        <w:spacing w:line="480" w:lineRule="auto"/>
        <w:jc w:val="center"/>
        <w:rPr>
          <w:rFonts w:ascii="Bookman Old Style" w:eastAsia="Bookman Old Style" w:hAnsi="Bookman Old Style" w:cs="Bookman Old Style"/>
          <w:sz w:val="32"/>
          <w:szCs w:val="32"/>
        </w:rPr>
      </w:pPr>
    </w:p>
    <w:p w14:paraId="09EA8C46" w14:textId="77777777" w:rsidR="000F1A88" w:rsidRDefault="000F1A88">
      <w:pPr>
        <w:spacing w:line="480" w:lineRule="auto"/>
        <w:jc w:val="center"/>
        <w:rPr>
          <w:rFonts w:ascii="Bookman Old Style" w:eastAsia="Bookman Old Style" w:hAnsi="Bookman Old Style" w:cs="Bookman Old Style"/>
          <w:sz w:val="32"/>
          <w:szCs w:val="32"/>
        </w:rPr>
      </w:pPr>
    </w:p>
    <w:p w14:paraId="06140D49" w14:textId="77777777" w:rsidR="000F1A88" w:rsidRDefault="000F1A88">
      <w:pPr>
        <w:spacing w:line="480" w:lineRule="auto"/>
        <w:jc w:val="center"/>
        <w:rPr>
          <w:rFonts w:ascii="Bookman Old Style" w:eastAsia="Bookman Old Style" w:hAnsi="Bookman Old Style" w:cs="Bookman Old Style"/>
          <w:sz w:val="32"/>
          <w:szCs w:val="32"/>
        </w:rPr>
      </w:pPr>
    </w:p>
    <w:p w14:paraId="4A4E514E" w14:textId="77777777" w:rsidR="000F1A88" w:rsidRDefault="000F1A88">
      <w:pPr>
        <w:spacing w:line="480" w:lineRule="auto"/>
        <w:jc w:val="center"/>
        <w:rPr>
          <w:rFonts w:ascii="Bookman Old Style" w:eastAsia="Bookman Old Style" w:hAnsi="Bookman Old Style" w:cs="Bookman Old Style"/>
          <w:sz w:val="32"/>
          <w:szCs w:val="32"/>
        </w:rPr>
      </w:pPr>
    </w:p>
    <w:p w14:paraId="3992087C" w14:textId="77777777" w:rsidR="000F1A88" w:rsidRDefault="000F1A88">
      <w:pPr>
        <w:spacing w:line="480" w:lineRule="auto"/>
        <w:jc w:val="center"/>
        <w:rPr>
          <w:rFonts w:ascii="Bookman Old Style" w:eastAsia="Bookman Old Style" w:hAnsi="Bookman Old Style" w:cs="Bookman Old Style"/>
          <w:sz w:val="32"/>
          <w:szCs w:val="32"/>
        </w:rPr>
      </w:pPr>
    </w:p>
    <w:p w14:paraId="325C4D25" w14:textId="77777777" w:rsidR="000F1A88" w:rsidRDefault="000F1A88">
      <w:pPr>
        <w:spacing w:line="480" w:lineRule="auto"/>
        <w:jc w:val="center"/>
        <w:rPr>
          <w:rFonts w:ascii="Bookman Old Style" w:eastAsia="Bookman Old Style" w:hAnsi="Bookman Old Style" w:cs="Bookman Old Style"/>
          <w:sz w:val="32"/>
          <w:szCs w:val="32"/>
        </w:rPr>
        <w:sectPr w:rsidR="000F1A88" w:rsidSect="0038051F">
          <w:footerReference w:type="default" r:id="rId12"/>
          <w:pgSz w:w="11906" w:h="16838" w:code="9"/>
          <w:pgMar w:top="1077" w:right="1440" w:bottom="1077" w:left="1797" w:header="720" w:footer="720" w:gutter="0"/>
          <w:pgNumType w:start="1"/>
          <w:cols w:space="720"/>
          <w:docGrid w:linePitch="299"/>
        </w:sectPr>
      </w:pPr>
    </w:p>
    <w:p w14:paraId="09A5AE8E" w14:textId="348F3A9C" w:rsidR="0038051F" w:rsidRDefault="00DA6A11" w:rsidP="009301FC">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w:t>
      </w:r>
    </w:p>
    <w:p w14:paraId="28DD0FD5" w14:textId="77777777" w:rsidR="00E24E7F" w:rsidRDefault="00DA6A11" w:rsidP="009301FC">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Introduction</w:t>
      </w:r>
    </w:p>
    <w:p w14:paraId="2E0C98D6" w14:textId="751E5CDA" w:rsidR="009301FC" w:rsidRPr="009301FC" w:rsidRDefault="009301FC" w:rsidP="009301FC">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 </w:t>
      </w:r>
    </w:p>
    <w:p w14:paraId="54954086" w14:textId="24438A7B" w:rsidR="000F1A88" w:rsidRDefault="009301FC" w:rsidP="00350567">
      <w:pPr>
        <w:pStyle w:val="ListParagraph"/>
        <w:numPr>
          <w:ilvl w:val="1"/>
          <w:numId w:val="2"/>
        </w:numPr>
        <w:spacing w:line="360" w:lineRule="auto"/>
        <w:rPr>
          <w:rFonts w:eastAsia="Bookman Old Style"/>
          <w:b/>
          <w:sz w:val="28"/>
          <w:szCs w:val="28"/>
        </w:rPr>
      </w:pPr>
      <w:r>
        <w:rPr>
          <w:rFonts w:eastAsia="Bookman Old Style"/>
          <w:b/>
          <w:sz w:val="28"/>
          <w:szCs w:val="28"/>
        </w:rPr>
        <w:t>Introduction</w:t>
      </w:r>
    </w:p>
    <w:p w14:paraId="31A351B2" w14:textId="0B1B84D1" w:rsidR="009301FC" w:rsidRDefault="009301FC"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In this growing world where </w:t>
      </w:r>
      <w:r w:rsidR="00595779">
        <w:rPr>
          <w:rFonts w:ascii="Times New Roman" w:eastAsia="Bookman Old Style" w:hAnsi="Times New Roman" w:cs="Times New Roman"/>
          <w:bCs/>
          <w:sz w:val="24"/>
          <w:szCs w:val="24"/>
        </w:rPr>
        <w:t xml:space="preserve">almost </w:t>
      </w:r>
      <w:r>
        <w:rPr>
          <w:rFonts w:ascii="Times New Roman" w:eastAsia="Bookman Old Style" w:hAnsi="Times New Roman" w:cs="Times New Roman"/>
          <w:bCs/>
          <w:sz w:val="24"/>
          <w:szCs w:val="24"/>
        </w:rPr>
        <w:t xml:space="preserve">everything is digitalized or online, the social lives of the people are also shifting their places from the physical world to the online domain. This created the space for social media platforms in </w:t>
      </w:r>
      <w:r w:rsidR="00E24E7F">
        <w:rPr>
          <w:rFonts w:ascii="Times New Roman" w:eastAsia="Bookman Old Style" w:hAnsi="Times New Roman" w:cs="Times New Roman"/>
          <w:bCs/>
          <w:sz w:val="24"/>
          <w:szCs w:val="24"/>
        </w:rPr>
        <w:t>the</w:t>
      </w:r>
      <w:r>
        <w:rPr>
          <w:rFonts w:ascii="Times New Roman" w:eastAsia="Bookman Old Style" w:hAnsi="Times New Roman" w:cs="Times New Roman"/>
          <w:bCs/>
          <w:sz w:val="24"/>
          <w:szCs w:val="24"/>
        </w:rPr>
        <w:t xml:space="preserve"> lives</w:t>
      </w:r>
      <w:r w:rsidR="00E24E7F">
        <w:rPr>
          <w:rFonts w:ascii="Times New Roman" w:eastAsia="Bookman Old Style" w:hAnsi="Times New Roman" w:cs="Times New Roman"/>
          <w:bCs/>
          <w:sz w:val="24"/>
          <w:szCs w:val="24"/>
        </w:rPr>
        <w:t xml:space="preserve"> of the people</w:t>
      </w:r>
      <w:r>
        <w:rPr>
          <w:rFonts w:ascii="Times New Roman" w:eastAsia="Bookman Old Style" w:hAnsi="Times New Roman" w:cs="Times New Roman"/>
          <w:bCs/>
          <w:sz w:val="24"/>
          <w:szCs w:val="24"/>
        </w:rPr>
        <w:t>. Amongst all the advantages or the pro</w:t>
      </w:r>
      <w:r w:rsidR="00E24E7F">
        <w:rPr>
          <w:rFonts w:ascii="Times New Roman" w:eastAsia="Bookman Old Style" w:hAnsi="Times New Roman" w:cs="Times New Roman"/>
          <w:bCs/>
          <w:sz w:val="24"/>
          <w:szCs w:val="24"/>
        </w:rPr>
        <w:t>s</w:t>
      </w:r>
      <w:r>
        <w:rPr>
          <w:rFonts w:ascii="Times New Roman" w:eastAsia="Bookman Old Style" w:hAnsi="Times New Roman" w:cs="Times New Roman"/>
          <w:bCs/>
          <w:sz w:val="24"/>
          <w:szCs w:val="24"/>
        </w:rPr>
        <w:t>, there comes a huge problem/con with this social shift.</w:t>
      </w:r>
    </w:p>
    <w:p w14:paraId="4D347711" w14:textId="70C8A6B5" w:rsidR="00E24E7F" w:rsidRDefault="00E24E7F" w:rsidP="00350567">
      <w:pPr>
        <w:spacing w:line="360" w:lineRule="auto"/>
        <w:jc w:val="both"/>
        <w:rPr>
          <w:rFonts w:ascii="Times New Roman" w:eastAsia="Bookman Old Style" w:hAnsi="Times New Roman" w:cs="Times New Roman"/>
          <w:bCs/>
          <w:sz w:val="24"/>
          <w:szCs w:val="24"/>
        </w:rPr>
      </w:pPr>
    </w:p>
    <w:p w14:paraId="28496E88" w14:textId="303582C7" w:rsidR="00E24E7F" w:rsidRPr="00E24E7F" w:rsidRDefault="00E24E7F" w:rsidP="00350567">
      <w:pPr>
        <w:pStyle w:val="ListParagraph"/>
        <w:numPr>
          <w:ilvl w:val="1"/>
          <w:numId w:val="2"/>
        </w:numPr>
        <w:spacing w:line="360" w:lineRule="auto"/>
        <w:rPr>
          <w:rFonts w:eastAsia="Bookman Old Style"/>
          <w:b/>
          <w:sz w:val="28"/>
          <w:szCs w:val="28"/>
        </w:rPr>
      </w:pPr>
      <w:r w:rsidRPr="00E24E7F">
        <w:rPr>
          <w:rFonts w:eastAsia="Bookman Old Style"/>
          <w:b/>
          <w:sz w:val="28"/>
          <w:szCs w:val="28"/>
        </w:rPr>
        <w:t>The Problem</w:t>
      </w:r>
    </w:p>
    <w:p w14:paraId="27B89C4B" w14:textId="15BFF026"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 xml:space="preserve">People tend to possess a lot of hate or offence for others and portraying such thoughts over the internet is a much easier </w:t>
      </w:r>
      <w:r w:rsidR="00350567">
        <w:rPr>
          <w:rFonts w:ascii="Times New Roman" w:eastAsia="Bookman Old Style" w:hAnsi="Times New Roman" w:cs="Times New Roman"/>
          <w:bCs/>
          <w:sz w:val="24"/>
          <w:szCs w:val="24"/>
        </w:rPr>
        <w:t>for such people as they can do the evils from anywhere in the globe to anyone on the social media platform.</w:t>
      </w:r>
    </w:p>
    <w:p w14:paraId="7F6C9E1E" w14:textId="77777777" w:rsidR="00350567" w:rsidRDefault="00350567" w:rsidP="00350567">
      <w:pPr>
        <w:spacing w:line="360" w:lineRule="auto"/>
        <w:jc w:val="both"/>
        <w:rPr>
          <w:rFonts w:ascii="Times New Roman" w:eastAsia="Bookman Old Style" w:hAnsi="Times New Roman" w:cs="Times New Roman"/>
          <w:bCs/>
          <w:sz w:val="24"/>
          <w:szCs w:val="24"/>
        </w:rPr>
      </w:pPr>
    </w:p>
    <w:p w14:paraId="1C787663" w14:textId="37139D32" w:rsidR="00E24E7F" w:rsidRDefault="00E24E7F" w:rsidP="0035056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Any kind of hate or offence can be hurtful or saddening for the person victimized with such speech</w:t>
      </w:r>
      <w:r w:rsidR="00350567">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m</w:t>
      </w:r>
      <w:r>
        <w:rPr>
          <w:rFonts w:ascii="Times New Roman" w:eastAsia="Bookman Old Style" w:hAnsi="Times New Roman" w:cs="Times New Roman"/>
          <w:bCs/>
          <w:sz w:val="24"/>
          <w:szCs w:val="24"/>
        </w:rPr>
        <w:t>ay it be on the physical or virtual world.</w:t>
      </w:r>
      <w:r w:rsidR="00350567">
        <w:rPr>
          <w:rFonts w:ascii="Times New Roman" w:eastAsia="Bookman Old Style" w:hAnsi="Times New Roman" w:cs="Times New Roman"/>
          <w:bCs/>
          <w:sz w:val="24"/>
          <w:szCs w:val="24"/>
        </w:rPr>
        <w:t xml:space="preserve"> </w:t>
      </w:r>
      <w:r>
        <w:rPr>
          <w:rFonts w:ascii="Times New Roman" w:eastAsia="Bookman Old Style" w:hAnsi="Times New Roman" w:cs="Times New Roman"/>
          <w:bCs/>
          <w:sz w:val="24"/>
          <w:szCs w:val="24"/>
        </w:rPr>
        <w:t xml:space="preserve"> </w:t>
      </w:r>
      <w:r w:rsidR="00350567">
        <w:rPr>
          <w:rFonts w:ascii="Times New Roman" w:eastAsia="Bookman Old Style" w:hAnsi="Times New Roman" w:cs="Times New Roman"/>
          <w:bCs/>
          <w:sz w:val="24"/>
          <w:szCs w:val="24"/>
        </w:rPr>
        <w:t xml:space="preserve">The problem with it being on the social platform online is that it cannot be erased by the one to whom it is targeted to. There will always be a hateful or offensive comment for that one person forever. As much as it is non-ethical or immoral, it can be very depressing for the victim. </w:t>
      </w:r>
      <w:r w:rsidR="00A36DE1">
        <w:rPr>
          <w:rFonts w:ascii="Times New Roman" w:eastAsia="Bookman Old Style" w:hAnsi="Times New Roman" w:cs="Times New Roman"/>
          <w:bCs/>
          <w:sz w:val="24"/>
          <w:szCs w:val="24"/>
        </w:rPr>
        <w:t xml:space="preserve">Along with that, the viewers of such comments, may it be anyone related or non-related, may not like seeing such content on their social handles. </w:t>
      </w:r>
      <w:r w:rsidR="00946803">
        <w:rPr>
          <w:rFonts w:ascii="Times New Roman" w:eastAsia="Bookman Old Style" w:hAnsi="Times New Roman" w:cs="Times New Roman"/>
          <w:bCs/>
          <w:sz w:val="24"/>
          <w:szCs w:val="24"/>
        </w:rPr>
        <w:t>T</w:t>
      </w:r>
      <w:r w:rsidR="00350567">
        <w:rPr>
          <w:rFonts w:ascii="Times New Roman" w:eastAsia="Bookman Old Style" w:hAnsi="Times New Roman" w:cs="Times New Roman"/>
          <w:bCs/>
          <w:sz w:val="24"/>
          <w:szCs w:val="24"/>
        </w:rPr>
        <w:t xml:space="preserve">he social platforms </w:t>
      </w:r>
      <w:r w:rsidR="00946803">
        <w:rPr>
          <w:rFonts w:ascii="Times New Roman" w:eastAsia="Bookman Old Style" w:hAnsi="Times New Roman" w:cs="Times New Roman"/>
          <w:bCs/>
          <w:sz w:val="24"/>
          <w:szCs w:val="24"/>
        </w:rPr>
        <w:t>will</w:t>
      </w:r>
      <w:r w:rsidR="00350567">
        <w:rPr>
          <w:rFonts w:ascii="Times New Roman" w:eastAsia="Bookman Old Style" w:hAnsi="Times New Roman" w:cs="Times New Roman"/>
          <w:bCs/>
          <w:sz w:val="24"/>
          <w:szCs w:val="24"/>
        </w:rPr>
        <w:t xml:space="preserve"> </w:t>
      </w:r>
      <w:r w:rsidR="00A36DE1">
        <w:rPr>
          <w:rFonts w:ascii="Times New Roman" w:eastAsia="Bookman Old Style" w:hAnsi="Times New Roman" w:cs="Times New Roman"/>
          <w:bCs/>
          <w:sz w:val="24"/>
          <w:szCs w:val="24"/>
        </w:rPr>
        <w:t xml:space="preserve">also </w:t>
      </w:r>
      <w:r w:rsidR="00350567">
        <w:rPr>
          <w:rFonts w:ascii="Times New Roman" w:eastAsia="Bookman Old Style" w:hAnsi="Times New Roman" w:cs="Times New Roman"/>
          <w:bCs/>
          <w:sz w:val="24"/>
          <w:szCs w:val="24"/>
        </w:rPr>
        <w:t>be</w:t>
      </w:r>
      <w:r w:rsidR="00A36DE1">
        <w:rPr>
          <w:rFonts w:ascii="Times New Roman" w:eastAsia="Bookman Old Style" w:hAnsi="Times New Roman" w:cs="Times New Roman"/>
          <w:bCs/>
          <w:sz w:val="24"/>
          <w:szCs w:val="24"/>
        </w:rPr>
        <w:t xml:space="preserve"> greatly</w:t>
      </w:r>
      <w:r w:rsidR="00350567">
        <w:rPr>
          <w:rFonts w:ascii="Times New Roman" w:eastAsia="Bookman Old Style" w:hAnsi="Times New Roman" w:cs="Times New Roman"/>
          <w:bCs/>
          <w:sz w:val="24"/>
          <w:szCs w:val="24"/>
        </w:rPr>
        <w:t xml:space="preserve"> affected by this as people will no longer like to use the platform and will try to find alternatives or quit this online social shift entirely.</w:t>
      </w:r>
    </w:p>
    <w:p w14:paraId="51DE83DE" w14:textId="6075CB11" w:rsidR="00350567" w:rsidRDefault="00350567" w:rsidP="00350567">
      <w:pPr>
        <w:spacing w:line="360" w:lineRule="auto"/>
        <w:jc w:val="both"/>
        <w:rPr>
          <w:rFonts w:ascii="Times New Roman" w:eastAsia="Bookman Old Style" w:hAnsi="Times New Roman" w:cs="Times New Roman"/>
          <w:bCs/>
          <w:sz w:val="24"/>
          <w:szCs w:val="24"/>
        </w:rPr>
      </w:pPr>
    </w:p>
    <w:p w14:paraId="21FC28D7" w14:textId="66830B1D" w:rsidR="00350567" w:rsidRPr="00946803" w:rsidRDefault="00946803" w:rsidP="00946803">
      <w:pPr>
        <w:pStyle w:val="ListParagraph"/>
        <w:numPr>
          <w:ilvl w:val="2"/>
          <w:numId w:val="2"/>
        </w:numPr>
        <w:spacing w:line="360" w:lineRule="auto"/>
        <w:rPr>
          <w:rFonts w:eastAsia="Bookman Old Style"/>
          <w:b/>
        </w:rPr>
      </w:pPr>
      <w:r w:rsidRPr="00946803">
        <w:rPr>
          <w:rFonts w:eastAsia="Bookman Old Style"/>
          <w:b/>
        </w:rPr>
        <w:t>The Extent</w:t>
      </w:r>
    </w:p>
    <w:p w14:paraId="6828E1EC" w14:textId="099BA270" w:rsidR="000C0C34" w:rsidRDefault="00595779" w:rsidP="00946803">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All</w:t>
      </w:r>
      <w:r w:rsidR="000C0C34">
        <w:rPr>
          <w:rFonts w:ascii="Times New Roman" w:eastAsia="Bookman Old Style" w:hAnsi="Times New Roman" w:cs="Times New Roman"/>
          <w:bCs/>
          <w:sz w:val="24"/>
          <w:szCs w:val="24"/>
        </w:rPr>
        <w:t xml:space="preserve"> the information looks true and concerning upon reading, but one needs to know some related stats to really get a proper understanding of the problem in hand </w:t>
      </w:r>
      <w:r w:rsidR="00946803" w:rsidRPr="0075618A">
        <w:rPr>
          <w:rFonts w:ascii="Times New Roman" w:eastAsia="Bookman Old Style" w:hAnsi="Times New Roman" w:cs="Times New Roman"/>
          <w:bCs/>
          <w:sz w:val="24"/>
          <w:szCs w:val="24"/>
        </w:rPr>
        <w:t xml:space="preserve">to get the idea that how much of a trouble it is for the society. </w:t>
      </w:r>
    </w:p>
    <w:p w14:paraId="7D33CCF6" w14:textId="77777777" w:rsidR="000C0C34" w:rsidRDefault="000C0C34" w:rsidP="00946803">
      <w:pPr>
        <w:spacing w:line="360" w:lineRule="auto"/>
        <w:jc w:val="both"/>
        <w:rPr>
          <w:rFonts w:ascii="Times New Roman" w:eastAsia="Bookman Old Style" w:hAnsi="Times New Roman" w:cs="Times New Roman"/>
          <w:bCs/>
          <w:sz w:val="24"/>
          <w:szCs w:val="24"/>
        </w:rPr>
      </w:pPr>
    </w:p>
    <w:p w14:paraId="3DD3196C" w14:textId="03701073" w:rsidR="00946803" w:rsidRPr="0075618A" w:rsidRDefault="00946803" w:rsidP="00946803">
      <w:pPr>
        <w:spacing w:line="360" w:lineRule="auto"/>
        <w:jc w:val="both"/>
        <w:rPr>
          <w:rFonts w:ascii="Times New Roman" w:eastAsia="Bookman Old Style" w:hAnsi="Times New Roman" w:cs="Times New Roman"/>
          <w:bCs/>
          <w:sz w:val="24"/>
          <w:szCs w:val="24"/>
        </w:rPr>
      </w:pPr>
      <w:r w:rsidRPr="0075618A">
        <w:rPr>
          <w:rFonts w:ascii="Times New Roman" w:eastAsia="Bookman Old Style" w:hAnsi="Times New Roman" w:cs="Times New Roman"/>
          <w:bCs/>
          <w:sz w:val="24"/>
          <w:szCs w:val="24"/>
        </w:rPr>
        <w:t xml:space="preserve">To help with the same, here are some </w:t>
      </w:r>
      <w:r w:rsidR="000C0C34">
        <w:rPr>
          <w:rFonts w:ascii="Times New Roman" w:eastAsia="Bookman Old Style" w:hAnsi="Times New Roman" w:cs="Times New Roman"/>
          <w:bCs/>
          <w:sz w:val="24"/>
          <w:szCs w:val="24"/>
        </w:rPr>
        <w:t>statistics</w:t>
      </w:r>
      <w:r w:rsidRPr="0075618A">
        <w:rPr>
          <w:rFonts w:ascii="Times New Roman" w:eastAsia="Bookman Old Style" w:hAnsi="Times New Roman" w:cs="Times New Roman"/>
          <w:bCs/>
          <w:sz w:val="24"/>
          <w:szCs w:val="24"/>
        </w:rPr>
        <w:t xml:space="preserve"> for judging the extent </w:t>
      </w:r>
      <w:r w:rsidR="000C0C34">
        <w:rPr>
          <w:rFonts w:ascii="Times New Roman" w:eastAsia="Bookman Old Style" w:hAnsi="Times New Roman" w:cs="Times New Roman"/>
          <w:bCs/>
          <w:sz w:val="24"/>
          <w:szCs w:val="24"/>
        </w:rPr>
        <w:t xml:space="preserve">and impact </w:t>
      </w:r>
      <w:r w:rsidRPr="0075618A">
        <w:rPr>
          <w:rFonts w:ascii="Times New Roman" w:eastAsia="Bookman Old Style" w:hAnsi="Times New Roman" w:cs="Times New Roman"/>
          <w:bCs/>
          <w:sz w:val="24"/>
          <w:szCs w:val="24"/>
        </w:rPr>
        <w:t xml:space="preserve">of </w:t>
      </w:r>
      <w:r w:rsidR="000C0C34">
        <w:rPr>
          <w:rFonts w:ascii="Times New Roman" w:eastAsia="Bookman Old Style" w:hAnsi="Times New Roman" w:cs="Times New Roman"/>
          <w:bCs/>
          <w:sz w:val="24"/>
          <w:szCs w:val="24"/>
        </w:rPr>
        <w:t>such</w:t>
      </w:r>
      <w:r w:rsidRPr="0075618A">
        <w:rPr>
          <w:rFonts w:ascii="Times New Roman" w:eastAsia="Bookman Old Style" w:hAnsi="Times New Roman" w:cs="Times New Roman"/>
          <w:bCs/>
          <w:sz w:val="24"/>
          <w:szCs w:val="24"/>
        </w:rPr>
        <w:t xml:space="preserve"> hateful/offensive deeds over the </w:t>
      </w:r>
      <w:proofErr w:type="gramStart"/>
      <w:r w:rsidRPr="0075618A">
        <w:rPr>
          <w:rFonts w:ascii="Times New Roman" w:eastAsia="Bookman Old Style" w:hAnsi="Times New Roman" w:cs="Times New Roman"/>
          <w:bCs/>
          <w:sz w:val="24"/>
          <w:szCs w:val="24"/>
        </w:rPr>
        <w:t>internet</w:t>
      </w:r>
      <w:r w:rsidR="0075618A" w:rsidRPr="0075618A">
        <w:rPr>
          <w:rFonts w:ascii="Times New Roman" w:eastAsia="Bookman Old Style" w:hAnsi="Times New Roman" w:cs="Times New Roman"/>
          <w:bCs/>
          <w:sz w:val="24"/>
          <w:szCs w:val="24"/>
        </w:rPr>
        <w:t xml:space="preserve"> </w:t>
      </w:r>
      <w:r w:rsidRPr="0075618A">
        <w:rPr>
          <w:rFonts w:ascii="Times New Roman" w:eastAsia="Bookman Old Style" w:hAnsi="Times New Roman" w:cs="Times New Roman"/>
          <w:bCs/>
          <w:sz w:val="24"/>
          <w:szCs w:val="24"/>
        </w:rPr>
        <w:t>:</w:t>
      </w:r>
      <w:proofErr w:type="gramEnd"/>
      <w:r w:rsidRPr="0075618A">
        <w:rPr>
          <w:rFonts w:ascii="Times New Roman" w:eastAsia="Bookman Old Style" w:hAnsi="Times New Roman" w:cs="Times New Roman"/>
          <w:bCs/>
          <w:sz w:val="24"/>
          <w:szCs w:val="24"/>
        </w:rPr>
        <w:t>-</w:t>
      </w:r>
    </w:p>
    <w:p w14:paraId="44300457" w14:textId="012368E8" w:rsidR="00946803" w:rsidRDefault="00946803" w:rsidP="00946803">
      <w:pPr>
        <w:spacing w:line="360" w:lineRule="auto"/>
        <w:jc w:val="both"/>
        <w:rPr>
          <w:rFonts w:eastAsia="Bookman Old Style"/>
          <w:bCs/>
        </w:rPr>
      </w:pPr>
    </w:p>
    <w:p w14:paraId="467C43F4" w14:textId="4BE754A1" w:rsidR="00946803" w:rsidRPr="0075618A" w:rsidRDefault="00946803" w:rsidP="0075618A">
      <w:pPr>
        <w:spacing w:line="360" w:lineRule="auto"/>
        <w:rPr>
          <w:rFonts w:eastAsia="Bookman Old Style"/>
        </w:rPr>
      </w:pPr>
    </w:p>
    <w:p w14:paraId="639A0B89" w14:textId="27B961F6" w:rsidR="00946803" w:rsidRDefault="00946803" w:rsidP="00946803">
      <w:pPr>
        <w:spacing w:line="360" w:lineRule="auto"/>
        <w:jc w:val="both"/>
        <w:rPr>
          <w:rFonts w:eastAsia="Bookman Old Style"/>
          <w:bCs/>
        </w:rPr>
      </w:pPr>
    </w:p>
    <w:p w14:paraId="0DEFD005" w14:textId="74A1DDAE" w:rsidR="00946803" w:rsidRDefault="00946803" w:rsidP="00946803">
      <w:pPr>
        <w:spacing w:line="360" w:lineRule="auto"/>
        <w:jc w:val="both"/>
        <w:rPr>
          <w:rFonts w:eastAsia="Bookman Old Style"/>
          <w:bCs/>
        </w:rPr>
      </w:pPr>
    </w:p>
    <w:p w14:paraId="00C250BB" w14:textId="77777777" w:rsidR="000C0C34" w:rsidRDefault="000C0C34" w:rsidP="00946803">
      <w:pPr>
        <w:spacing w:line="360" w:lineRule="auto"/>
        <w:jc w:val="both"/>
        <w:rPr>
          <w:rFonts w:eastAsia="Bookman Old Style"/>
          <w:bCs/>
        </w:rPr>
      </w:pPr>
    </w:p>
    <w:p w14:paraId="2425A9BF" w14:textId="14ABF43D" w:rsidR="00946803" w:rsidRDefault="000C0C34" w:rsidP="00946803">
      <w:pPr>
        <w:spacing w:line="360" w:lineRule="auto"/>
        <w:jc w:val="both"/>
        <w:rPr>
          <w:rFonts w:eastAsia="Bookman Old Style"/>
          <w:bCs/>
        </w:rPr>
      </w:pPr>
      <w:r>
        <w:rPr>
          <w:rFonts w:eastAsia="Bookman Old Style"/>
          <w:bCs/>
          <w:noProof/>
        </w:rPr>
        <w:drawing>
          <wp:inline distT="0" distB="0" distL="0" distR="0" wp14:anchorId="414F6F65" wp14:editId="470E8FB5">
            <wp:extent cx="5504815" cy="367093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815" cy="3670935"/>
                    </a:xfrm>
                    <a:prstGeom prst="rect">
                      <a:avLst/>
                    </a:prstGeom>
                  </pic:spPr>
                </pic:pic>
              </a:graphicData>
            </a:graphic>
          </wp:inline>
        </w:drawing>
      </w:r>
    </w:p>
    <w:p w14:paraId="23C587B4" w14:textId="28727A4D" w:rsidR="000C0C34" w:rsidRDefault="000C0C34" w:rsidP="000C0C34">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Fig. 1.1 Pie-chart representing the types</w:t>
      </w:r>
      <w:r w:rsidR="00F01B91">
        <w:rPr>
          <w:rFonts w:ascii="Times New Roman" w:eastAsia="Bookman Old Style" w:hAnsi="Times New Roman" w:cs="Times New Roman"/>
          <w:b/>
          <w:sz w:val="20"/>
          <w:szCs w:val="20"/>
        </w:rPr>
        <w:t xml:space="preserve"> &amp; percentages</w:t>
      </w:r>
      <w:r>
        <w:rPr>
          <w:rFonts w:ascii="Times New Roman" w:eastAsia="Bookman Old Style" w:hAnsi="Times New Roman" w:cs="Times New Roman"/>
          <w:b/>
          <w:sz w:val="20"/>
          <w:szCs w:val="20"/>
        </w:rPr>
        <w:t xml:space="preserve"> of hate speech on </w:t>
      </w:r>
      <w:proofErr w:type="gramStart"/>
      <w:r>
        <w:rPr>
          <w:rFonts w:ascii="Times New Roman" w:eastAsia="Bookman Old Style" w:hAnsi="Times New Roman" w:cs="Times New Roman"/>
          <w:b/>
          <w:sz w:val="20"/>
          <w:szCs w:val="20"/>
        </w:rPr>
        <w:t>twitter</w:t>
      </w:r>
      <w:proofErr w:type="gramEnd"/>
    </w:p>
    <w:p w14:paraId="69B8F2FB" w14:textId="77777777" w:rsidR="00F01B91" w:rsidRDefault="00F01B91" w:rsidP="000C0C34">
      <w:pPr>
        <w:spacing w:line="360" w:lineRule="auto"/>
        <w:jc w:val="center"/>
        <w:rPr>
          <w:rFonts w:ascii="Times New Roman" w:eastAsia="Bookman Old Style" w:hAnsi="Times New Roman" w:cs="Times New Roman"/>
          <w:b/>
          <w:sz w:val="20"/>
          <w:szCs w:val="20"/>
        </w:rPr>
      </w:pPr>
    </w:p>
    <w:p w14:paraId="560D7F22" w14:textId="5ED32200" w:rsidR="00F01B91" w:rsidRDefault="00F01B91" w:rsidP="000C0C34">
      <w:pPr>
        <w:spacing w:line="360" w:lineRule="auto"/>
        <w:jc w:val="center"/>
        <w:rPr>
          <w:rFonts w:ascii="Times New Roman" w:eastAsia="Bookman Old Style" w:hAnsi="Times New Roman" w:cs="Times New Roman"/>
          <w:b/>
          <w:sz w:val="20"/>
          <w:szCs w:val="20"/>
        </w:rPr>
      </w:pPr>
    </w:p>
    <w:p w14:paraId="64CC545B" w14:textId="774E87AF" w:rsidR="00F01B91" w:rsidRDefault="00F01B91" w:rsidP="00F01B91">
      <w:pPr>
        <w:spacing w:line="360" w:lineRule="auto"/>
        <w:rPr>
          <w:rFonts w:ascii="Times New Roman" w:eastAsia="Bookman Old Style" w:hAnsi="Times New Roman" w:cs="Times New Roman"/>
          <w:bCs/>
          <w:sz w:val="20"/>
          <w:szCs w:val="20"/>
        </w:rPr>
      </w:pPr>
      <w:r>
        <w:rPr>
          <w:rFonts w:ascii="Times New Roman" w:eastAsia="Bookman Old Style" w:hAnsi="Times New Roman" w:cs="Times New Roman"/>
          <w:bCs/>
          <w:noProof/>
          <w:sz w:val="20"/>
          <w:szCs w:val="20"/>
        </w:rPr>
        <w:drawing>
          <wp:inline distT="0" distB="0" distL="0" distR="0" wp14:anchorId="3C3F2ECD" wp14:editId="3DC2EFAB">
            <wp:extent cx="5504815" cy="26904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04815" cy="2690495"/>
                    </a:xfrm>
                    <a:prstGeom prst="rect">
                      <a:avLst/>
                    </a:prstGeom>
                  </pic:spPr>
                </pic:pic>
              </a:graphicData>
            </a:graphic>
          </wp:inline>
        </w:drawing>
      </w:r>
    </w:p>
    <w:p w14:paraId="1AB8321F" w14:textId="274D29A0"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 xml:space="preserve">Fig. 1.2 Percentages per groups of people experiencing hate </w:t>
      </w:r>
      <w:proofErr w:type="gramStart"/>
      <w:r>
        <w:rPr>
          <w:rFonts w:ascii="Times New Roman" w:eastAsia="Bookman Old Style" w:hAnsi="Times New Roman" w:cs="Times New Roman"/>
          <w:b/>
          <w:sz w:val="20"/>
          <w:szCs w:val="20"/>
        </w:rPr>
        <w:t>online</w:t>
      </w:r>
      <w:proofErr w:type="gramEnd"/>
    </w:p>
    <w:p w14:paraId="3AC37396" w14:textId="77360380" w:rsidR="00F01B91" w:rsidRDefault="00F01B91" w:rsidP="00F01B91">
      <w:pPr>
        <w:spacing w:line="360" w:lineRule="auto"/>
        <w:jc w:val="center"/>
        <w:rPr>
          <w:rFonts w:ascii="Times New Roman" w:eastAsia="Bookman Old Style" w:hAnsi="Times New Roman" w:cs="Times New Roman"/>
          <w:b/>
          <w:sz w:val="20"/>
          <w:szCs w:val="20"/>
        </w:rPr>
      </w:pPr>
    </w:p>
    <w:p w14:paraId="6E3146AD" w14:textId="73713A61" w:rsidR="00F01B91" w:rsidRDefault="00F01B91" w:rsidP="00F01B91">
      <w:pPr>
        <w:spacing w:line="360" w:lineRule="auto"/>
        <w:jc w:val="center"/>
        <w:rPr>
          <w:rFonts w:ascii="Times New Roman" w:eastAsia="Bookman Old Style" w:hAnsi="Times New Roman" w:cs="Times New Roman"/>
          <w:b/>
          <w:sz w:val="20"/>
          <w:szCs w:val="20"/>
        </w:rPr>
      </w:pPr>
    </w:p>
    <w:p w14:paraId="59D98BDB" w14:textId="09D72AB3" w:rsidR="00F01B91" w:rsidRDefault="00F01B91" w:rsidP="00F01B91">
      <w:pPr>
        <w:spacing w:line="360" w:lineRule="auto"/>
        <w:jc w:val="center"/>
        <w:rPr>
          <w:rFonts w:ascii="Times New Roman" w:eastAsia="Bookman Old Style" w:hAnsi="Times New Roman" w:cs="Times New Roman"/>
          <w:b/>
          <w:sz w:val="20"/>
          <w:szCs w:val="20"/>
        </w:rPr>
      </w:pPr>
    </w:p>
    <w:p w14:paraId="1E8DDC36" w14:textId="4345CC86" w:rsidR="00F01B91" w:rsidRDefault="00F01B91" w:rsidP="00F01B91">
      <w:pPr>
        <w:spacing w:line="360" w:lineRule="auto"/>
        <w:jc w:val="center"/>
        <w:rPr>
          <w:rFonts w:ascii="Times New Roman" w:eastAsia="Bookman Old Style" w:hAnsi="Times New Roman" w:cs="Times New Roman"/>
          <w:b/>
          <w:sz w:val="20"/>
          <w:szCs w:val="20"/>
        </w:rPr>
      </w:pPr>
    </w:p>
    <w:p w14:paraId="67C40067" w14:textId="65505372" w:rsidR="00F01B91" w:rsidRDefault="00F01B91" w:rsidP="00F01B91">
      <w:pPr>
        <w:spacing w:line="360" w:lineRule="auto"/>
        <w:jc w:val="center"/>
        <w:rPr>
          <w:rFonts w:ascii="Times New Roman" w:eastAsia="Bookman Old Style" w:hAnsi="Times New Roman" w:cs="Times New Roman"/>
          <w:b/>
          <w:sz w:val="20"/>
          <w:szCs w:val="20"/>
        </w:rPr>
      </w:pPr>
    </w:p>
    <w:p w14:paraId="559E290F" w14:textId="27EBEA8F"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noProof/>
          <w:sz w:val="20"/>
          <w:szCs w:val="20"/>
        </w:rPr>
        <w:lastRenderedPageBreak/>
        <w:drawing>
          <wp:inline distT="0" distB="0" distL="0" distR="0" wp14:anchorId="230C15C4" wp14:editId="4AA49B70">
            <wp:extent cx="5504815" cy="4090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504815" cy="4090035"/>
                    </a:xfrm>
                    <a:prstGeom prst="rect">
                      <a:avLst/>
                    </a:prstGeom>
                  </pic:spPr>
                </pic:pic>
              </a:graphicData>
            </a:graphic>
          </wp:inline>
        </w:drawing>
      </w:r>
    </w:p>
    <w:p w14:paraId="209245BF" w14:textId="5642A82E" w:rsidR="00F01B91" w:rsidRDefault="00F01B91" w:rsidP="00F01B91">
      <w:pPr>
        <w:spacing w:line="360" w:lineRule="auto"/>
        <w:jc w:val="center"/>
        <w:rPr>
          <w:rFonts w:ascii="Times New Roman" w:eastAsia="Bookman Old Style" w:hAnsi="Times New Roman" w:cs="Times New Roman"/>
          <w:b/>
          <w:sz w:val="20"/>
          <w:szCs w:val="20"/>
        </w:rPr>
      </w:pPr>
      <w:r>
        <w:rPr>
          <w:rFonts w:ascii="Times New Roman" w:eastAsia="Bookman Old Style" w:hAnsi="Times New Roman" w:cs="Times New Roman"/>
          <w:b/>
          <w:sz w:val="20"/>
          <w:szCs w:val="20"/>
        </w:rPr>
        <w:t xml:space="preserve">Fig. 1.3 A bar-graph to show the consequences of hate </w:t>
      </w:r>
      <w:proofErr w:type="gramStart"/>
      <w:r>
        <w:rPr>
          <w:rFonts w:ascii="Times New Roman" w:eastAsia="Bookman Old Style" w:hAnsi="Times New Roman" w:cs="Times New Roman"/>
          <w:b/>
          <w:sz w:val="20"/>
          <w:szCs w:val="20"/>
        </w:rPr>
        <w:t>online</w:t>
      </w:r>
      <w:proofErr w:type="gramEnd"/>
    </w:p>
    <w:p w14:paraId="4C3F27A6" w14:textId="2DE0E7B1" w:rsidR="00F01B91" w:rsidRDefault="00F01B91" w:rsidP="00F01B91">
      <w:pPr>
        <w:spacing w:line="360" w:lineRule="auto"/>
        <w:jc w:val="center"/>
        <w:rPr>
          <w:rFonts w:ascii="Times New Roman" w:eastAsia="Bookman Old Style" w:hAnsi="Times New Roman" w:cs="Times New Roman"/>
          <w:b/>
          <w:sz w:val="20"/>
          <w:szCs w:val="20"/>
        </w:rPr>
      </w:pPr>
    </w:p>
    <w:p w14:paraId="282549B8" w14:textId="5B700E46" w:rsidR="00F01B91" w:rsidRPr="00F01B91" w:rsidRDefault="00F01B91" w:rsidP="00F01B91">
      <w:pPr>
        <w:pStyle w:val="ListParagraph"/>
        <w:numPr>
          <w:ilvl w:val="1"/>
          <w:numId w:val="2"/>
        </w:numPr>
        <w:spacing w:line="360" w:lineRule="auto"/>
        <w:rPr>
          <w:rFonts w:eastAsia="Bookman Old Style"/>
          <w:b/>
          <w:sz w:val="28"/>
          <w:szCs w:val="28"/>
        </w:rPr>
      </w:pPr>
      <w:r w:rsidRPr="00F01B91">
        <w:rPr>
          <w:rFonts w:eastAsia="Bookman Old Style"/>
          <w:b/>
          <w:sz w:val="28"/>
          <w:szCs w:val="28"/>
        </w:rPr>
        <w:t>The Need of a Solution</w:t>
      </w:r>
    </w:p>
    <w:p w14:paraId="6EFC2DA5" w14:textId="24FE3179"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With this problem there arises a need to resolve or at least to fight the issue of hateful/offensive speech or comments on social media platforms.</w:t>
      </w:r>
    </w:p>
    <w:p w14:paraId="46BCA3B5" w14:textId="4DE12BCC" w:rsidR="00F01B91" w:rsidRDefault="00F01B91" w:rsidP="00F01B91">
      <w:pPr>
        <w:spacing w:line="360" w:lineRule="auto"/>
        <w:rPr>
          <w:rFonts w:ascii="Times New Roman" w:eastAsia="Bookman Old Style" w:hAnsi="Times New Roman" w:cs="Times New Roman"/>
          <w:bCs/>
          <w:sz w:val="24"/>
          <w:szCs w:val="24"/>
        </w:rPr>
      </w:pPr>
    </w:p>
    <w:p w14:paraId="525A112B" w14:textId="37D7B4A1" w:rsidR="00F01B91" w:rsidRDefault="00F01B91" w:rsidP="00F01B91">
      <w:pPr>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But to do so, one first needs to detect the hateful or offensive comments from the non-hateful or non-offensive ones. This is where the need of this project comes into existence.</w:t>
      </w:r>
    </w:p>
    <w:p w14:paraId="426500AD" w14:textId="43CEED2F" w:rsidR="00F01B91" w:rsidRDefault="00F01B91"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Cs/>
          <w:sz w:val="24"/>
          <w:szCs w:val="24"/>
        </w:rPr>
        <w:br w:type="page"/>
      </w:r>
      <w:r>
        <w:rPr>
          <w:rFonts w:ascii="Times New Roman" w:eastAsia="Bookman Old Style" w:hAnsi="Times New Roman" w:cs="Times New Roman"/>
          <w:b/>
          <w:sz w:val="32"/>
          <w:szCs w:val="32"/>
        </w:rPr>
        <w:lastRenderedPageBreak/>
        <w:t>Chapter II</w:t>
      </w:r>
    </w:p>
    <w:p w14:paraId="746E0F4B" w14:textId="6CB5066D" w:rsidR="00F01B91" w:rsidRDefault="00F01B91"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Literature Survey</w:t>
      </w:r>
    </w:p>
    <w:p w14:paraId="77C46826" w14:textId="55FABB26" w:rsidR="00F01B91" w:rsidRDefault="00F01B91" w:rsidP="00704642">
      <w:pPr>
        <w:spacing w:line="360" w:lineRule="auto"/>
        <w:jc w:val="both"/>
        <w:rPr>
          <w:rFonts w:ascii="Times New Roman" w:eastAsia="Bookman Old Style" w:hAnsi="Times New Roman" w:cs="Times New Roman"/>
          <w:b/>
          <w:sz w:val="36"/>
          <w:szCs w:val="36"/>
        </w:rPr>
      </w:pPr>
    </w:p>
    <w:p w14:paraId="0EEA71BB" w14:textId="7EB57BAB" w:rsidR="005A2F9D" w:rsidRPr="005A2F9D" w:rsidRDefault="005A2F9D" w:rsidP="00704642">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2.1 First Survey</w:t>
      </w:r>
    </w:p>
    <w:p w14:paraId="6D294F0F" w14:textId="7FBE4371" w:rsidR="00704642" w:rsidRDefault="00704642" w:rsidP="00704642">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Hate speech is becoming more prevalent as internet material expands. The difficulties that online automated methods for text-based hate speech identification encounter are identified and examined. Language </w:t>
      </w:r>
      <w:r>
        <w:rPr>
          <w:rFonts w:ascii="Times New Roman" w:eastAsia="Bookman Old Style" w:hAnsi="Times New Roman" w:cs="Times New Roman"/>
          <w:bCs/>
          <w:sz w:val="24"/>
          <w:szCs w:val="24"/>
        </w:rPr>
        <w:t>barrier</w:t>
      </w:r>
      <w:r w:rsidRPr="00704642">
        <w:rPr>
          <w:rFonts w:ascii="Times New Roman" w:eastAsia="Bookman Old Style" w:hAnsi="Times New Roman" w:cs="Times New Roman"/>
          <w:bCs/>
          <w:sz w:val="24"/>
          <w:szCs w:val="24"/>
        </w:rPr>
        <w:t xml:space="preserve">, divergent interpretations of what constitutes hate </w:t>
      </w:r>
      <w:r w:rsidR="00CD02CE" w:rsidRPr="00704642">
        <w:rPr>
          <w:rFonts w:ascii="Times New Roman" w:eastAsia="Bookman Old Style" w:hAnsi="Times New Roman" w:cs="Times New Roman"/>
          <w:bCs/>
          <w:sz w:val="24"/>
          <w:szCs w:val="24"/>
        </w:rPr>
        <w:t>speech</w:t>
      </w:r>
      <w:r w:rsidR="00CD02CE">
        <w:rPr>
          <w:rFonts w:ascii="Times New Roman" w:eastAsia="Bookman Old Style" w:hAnsi="Times New Roman" w:cs="Times New Roman"/>
          <w:bCs/>
          <w:sz w:val="24"/>
          <w:szCs w:val="24"/>
        </w:rPr>
        <w:t xml:space="preserve"> </w:t>
      </w:r>
      <w:r w:rsidR="00CD02CE" w:rsidRPr="00704642">
        <w:rPr>
          <w:rFonts w:ascii="Times New Roman" w:eastAsia="Bookman Old Style" w:hAnsi="Times New Roman" w:cs="Times New Roman"/>
          <w:bCs/>
          <w:sz w:val="24"/>
          <w:szCs w:val="24"/>
        </w:rPr>
        <w:t>and</w:t>
      </w:r>
      <w:r w:rsidRPr="00704642">
        <w:rPr>
          <w:rFonts w:ascii="Times New Roman" w:eastAsia="Bookman Old Style" w:hAnsi="Times New Roman" w:cs="Times New Roman"/>
          <w:bCs/>
          <w:sz w:val="24"/>
          <w:szCs w:val="24"/>
        </w:rPr>
        <w:t xml:space="preserve"> a lack of data availability for these system</w:t>
      </w:r>
      <w:r>
        <w:rPr>
          <w:rFonts w:ascii="Times New Roman" w:eastAsia="Bookman Old Style" w:hAnsi="Times New Roman" w:cs="Times New Roman"/>
          <w:bCs/>
          <w:sz w:val="24"/>
          <w:szCs w:val="24"/>
        </w:rPr>
        <w:t>’</w:t>
      </w:r>
      <w:r w:rsidRPr="00704642">
        <w:rPr>
          <w:rFonts w:ascii="Times New Roman" w:eastAsia="Bookman Old Style" w:hAnsi="Times New Roman" w:cs="Times New Roman"/>
          <w:bCs/>
          <w:sz w:val="24"/>
          <w:szCs w:val="24"/>
        </w:rPr>
        <w:t xml:space="preserve">s training and testing are some of these challenges. Additionally, a lot of current techniques have a problem with interpretability, which makes it challenging to comprehend why the systems choose the actions they perform. </w:t>
      </w:r>
      <w:r w:rsidR="00CD02CE">
        <w:rPr>
          <w:rFonts w:ascii="Times New Roman" w:eastAsia="Bookman Old Style" w:hAnsi="Times New Roman" w:cs="Times New Roman"/>
          <w:bCs/>
          <w:sz w:val="24"/>
          <w:szCs w:val="24"/>
        </w:rPr>
        <w:t>A</w:t>
      </w:r>
      <w:r w:rsidRPr="00704642">
        <w:rPr>
          <w:rFonts w:ascii="Times New Roman" w:eastAsia="Bookman Old Style" w:hAnsi="Times New Roman" w:cs="Times New Roman"/>
          <w:bCs/>
          <w:sz w:val="24"/>
          <w:szCs w:val="24"/>
        </w:rPr>
        <w:t xml:space="preserve"> multi-view SVM technique </w:t>
      </w:r>
      <w:r w:rsidR="00CD02CE">
        <w:rPr>
          <w:rFonts w:ascii="Times New Roman" w:eastAsia="Bookman Old Style" w:hAnsi="Times New Roman" w:cs="Times New Roman"/>
          <w:bCs/>
          <w:sz w:val="24"/>
          <w:szCs w:val="24"/>
        </w:rPr>
        <w:t xml:space="preserve">is suggested </w:t>
      </w:r>
      <w:r w:rsidRPr="00704642">
        <w:rPr>
          <w:rFonts w:ascii="Times New Roman" w:eastAsia="Bookman Old Style" w:hAnsi="Times New Roman" w:cs="Times New Roman"/>
          <w:bCs/>
          <w:sz w:val="24"/>
          <w:szCs w:val="24"/>
        </w:rPr>
        <w:t xml:space="preserve">that, while being simpler and providing judgements that are simpler to understand than those produced by neural methods, achieves performance that is close to the state-of-the-art. </w:t>
      </w:r>
      <w:r w:rsidR="00CD02CE">
        <w:rPr>
          <w:rFonts w:ascii="Times New Roman" w:eastAsia="Bookman Old Style" w:hAnsi="Times New Roman" w:cs="Times New Roman"/>
          <w:bCs/>
          <w:sz w:val="24"/>
          <w:szCs w:val="24"/>
        </w:rPr>
        <w:t xml:space="preserve">The </w:t>
      </w:r>
      <w:r w:rsidRPr="00704642">
        <w:rPr>
          <w:rFonts w:ascii="Times New Roman" w:eastAsia="Bookman Old Style" w:hAnsi="Times New Roman" w:cs="Times New Roman"/>
          <w:bCs/>
          <w:sz w:val="24"/>
          <w:szCs w:val="24"/>
        </w:rPr>
        <w:t>task's remaining technical and practical difficulties</w:t>
      </w:r>
      <w:r w:rsidR="00CD02CE">
        <w:rPr>
          <w:rFonts w:ascii="Times New Roman" w:eastAsia="Bookman Old Style" w:hAnsi="Times New Roman" w:cs="Times New Roman"/>
          <w:bCs/>
          <w:sz w:val="24"/>
          <w:szCs w:val="24"/>
        </w:rPr>
        <w:t xml:space="preserve"> are also explored</w:t>
      </w:r>
      <w:r w:rsidRPr="00704642">
        <w:rPr>
          <w:rFonts w:ascii="Times New Roman" w:eastAsia="Bookman Old Style" w:hAnsi="Times New Roman" w:cs="Times New Roman"/>
          <w:bCs/>
          <w:sz w:val="24"/>
          <w:szCs w:val="24"/>
        </w:rPr>
        <w:t>.</w:t>
      </w:r>
      <w:r w:rsidR="00CD02CE">
        <w:rPr>
          <w:rFonts w:ascii="Times New Roman" w:eastAsia="Bookman Old Style" w:hAnsi="Times New Roman" w:cs="Times New Roman"/>
          <w:bCs/>
          <w:sz w:val="24"/>
          <w:szCs w:val="24"/>
        </w:rPr>
        <w:t>[1]</w:t>
      </w:r>
    </w:p>
    <w:p w14:paraId="2FD70028" w14:textId="77777777" w:rsidR="00704642" w:rsidRDefault="00704642" w:rsidP="00704642">
      <w:pPr>
        <w:spacing w:line="360" w:lineRule="auto"/>
        <w:jc w:val="both"/>
        <w:rPr>
          <w:rFonts w:ascii="Times New Roman" w:eastAsia="Bookman Old Style" w:hAnsi="Times New Roman" w:cs="Times New Roman"/>
          <w:bCs/>
          <w:sz w:val="24"/>
          <w:szCs w:val="24"/>
        </w:rPr>
      </w:pPr>
    </w:p>
    <w:p w14:paraId="725BC73E" w14:textId="37938BF2" w:rsidR="005A2F9D" w:rsidRDefault="00704642" w:rsidP="00CD02CE">
      <w:pPr>
        <w:spacing w:line="360" w:lineRule="auto"/>
        <w:jc w:val="both"/>
        <w:rPr>
          <w:rFonts w:ascii="Times New Roman" w:eastAsia="Bookman Old Style" w:hAnsi="Times New Roman" w:cs="Times New Roman"/>
          <w:bCs/>
          <w:sz w:val="24"/>
          <w:szCs w:val="24"/>
        </w:rPr>
      </w:pPr>
      <w:r w:rsidRPr="00704642">
        <w:rPr>
          <w:rFonts w:ascii="Times New Roman" w:eastAsia="Bookman Old Style" w:hAnsi="Times New Roman" w:cs="Times New Roman"/>
          <w:bCs/>
          <w:sz w:val="24"/>
          <w:szCs w:val="24"/>
        </w:rPr>
        <w:t xml:space="preserve">The demand for automatic hate speech detection systems grows </w:t>
      </w:r>
      <w:proofErr w:type="gramStart"/>
      <w:r w:rsidRPr="00704642">
        <w:rPr>
          <w:rFonts w:ascii="Times New Roman" w:eastAsia="Bookman Old Style" w:hAnsi="Times New Roman" w:cs="Times New Roman"/>
          <w:bCs/>
          <w:sz w:val="24"/>
          <w:szCs w:val="24"/>
        </w:rPr>
        <w:t>as long as</w:t>
      </w:r>
      <w:proofErr w:type="gramEnd"/>
      <w:r w:rsidRPr="00704642">
        <w:rPr>
          <w:rFonts w:ascii="Times New Roman" w:eastAsia="Bookman Old Style" w:hAnsi="Times New Roman" w:cs="Times New Roman"/>
          <w:bCs/>
          <w:sz w:val="24"/>
          <w:szCs w:val="24"/>
        </w:rPr>
        <w:t xml:space="preserve"> hate speech is a social issue. </w:t>
      </w:r>
      <w:r w:rsidR="00CD02CE">
        <w:rPr>
          <w:rFonts w:ascii="Times New Roman" w:eastAsia="Bookman Old Style" w:hAnsi="Times New Roman" w:cs="Times New Roman"/>
          <w:bCs/>
          <w:sz w:val="24"/>
          <w:szCs w:val="24"/>
        </w:rPr>
        <w:t>T</w:t>
      </w:r>
      <w:r w:rsidRPr="00704642">
        <w:rPr>
          <w:rFonts w:ascii="Times New Roman" w:eastAsia="Bookman Old Style" w:hAnsi="Times New Roman" w:cs="Times New Roman"/>
          <w:bCs/>
          <w:sz w:val="24"/>
          <w:szCs w:val="24"/>
        </w:rPr>
        <w:t>he existing methods for doing this work</w:t>
      </w:r>
      <w:r w:rsidR="00CD02CE">
        <w:rPr>
          <w:rFonts w:ascii="Times New Roman" w:eastAsia="Bookman Old Style" w:hAnsi="Times New Roman" w:cs="Times New Roman"/>
          <w:bCs/>
          <w:sz w:val="24"/>
          <w:szCs w:val="24"/>
        </w:rPr>
        <w:t xml:space="preserve"> are discussed</w:t>
      </w:r>
      <w:r w:rsidRPr="00704642">
        <w:rPr>
          <w:rFonts w:ascii="Times New Roman" w:eastAsia="Bookman Old Style" w:hAnsi="Times New Roman" w:cs="Times New Roman"/>
          <w:bCs/>
          <w:sz w:val="24"/>
          <w:szCs w:val="24"/>
        </w:rPr>
        <w:t xml:space="preserve"> </w:t>
      </w:r>
      <w:r w:rsidR="00CD02CE">
        <w:rPr>
          <w:rFonts w:ascii="Times New Roman" w:eastAsia="Bookman Old Style" w:hAnsi="Times New Roman" w:cs="Times New Roman"/>
          <w:bCs/>
          <w:sz w:val="24"/>
          <w:szCs w:val="24"/>
        </w:rPr>
        <w:t>but talk of</w:t>
      </w:r>
      <w:r w:rsidRPr="00704642">
        <w:rPr>
          <w:rFonts w:ascii="Times New Roman" w:eastAsia="Bookman Old Style" w:hAnsi="Times New Roman" w:cs="Times New Roman"/>
          <w:bCs/>
          <w:sz w:val="24"/>
          <w:szCs w:val="24"/>
        </w:rPr>
        <w:t xml:space="preserve"> a brand-new technique that achieves respectable accuracy</w:t>
      </w:r>
      <w:r w:rsidR="00CD02CE">
        <w:rPr>
          <w:rFonts w:ascii="Times New Roman" w:eastAsia="Bookman Old Style" w:hAnsi="Times New Roman" w:cs="Times New Roman"/>
          <w:bCs/>
          <w:sz w:val="24"/>
          <w:szCs w:val="24"/>
        </w:rPr>
        <w:t xml:space="preserve"> is must</w:t>
      </w:r>
      <w:r w:rsidRPr="00704642">
        <w:rPr>
          <w:rFonts w:ascii="Times New Roman" w:eastAsia="Bookman Old Style" w:hAnsi="Times New Roman" w:cs="Times New Roman"/>
          <w:bCs/>
          <w:sz w:val="24"/>
          <w:szCs w:val="24"/>
        </w:rPr>
        <w:t>. Additionally,</w:t>
      </w:r>
      <w:r w:rsidR="00CD02CE">
        <w:rPr>
          <w:rFonts w:ascii="Times New Roman" w:eastAsia="Bookman Old Style" w:hAnsi="Times New Roman" w:cs="Times New Roman"/>
          <w:bCs/>
          <w:sz w:val="24"/>
          <w:szCs w:val="24"/>
        </w:rPr>
        <w:t xml:space="preserve"> </w:t>
      </w:r>
      <w:r w:rsidRPr="00704642">
        <w:rPr>
          <w:rFonts w:ascii="Times New Roman" w:eastAsia="Bookman Old Style" w:hAnsi="Times New Roman" w:cs="Times New Roman"/>
          <w:bCs/>
          <w:sz w:val="24"/>
          <w:szCs w:val="24"/>
        </w:rPr>
        <w:t>a fresh strategy</w:t>
      </w:r>
      <w:r w:rsidR="00CD02CE">
        <w:rPr>
          <w:rFonts w:ascii="Times New Roman" w:eastAsia="Bookman Old Style" w:hAnsi="Times New Roman" w:cs="Times New Roman"/>
          <w:bCs/>
          <w:sz w:val="24"/>
          <w:szCs w:val="24"/>
        </w:rPr>
        <w:t xml:space="preserve"> must be put forth</w:t>
      </w:r>
      <w:r w:rsidRPr="00704642">
        <w:rPr>
          <w:rFonts w:ascii="Times New Roman" w:eastAsia="Bookman Old Style" w:hAnsi="Times New Roman" w:cs="Times New Roman"/>
          <w:bCs/>
          <w:sz w:val="24"/>
          <w:szCs w:val="24"/>
        </w:rPr>
        <w:t xml:space="preserve"> that can do better than current systems at this task while also being more comprehensible. There is a need for greater study on this issue, </w:t>
      </w:r>
      <w:proofErr w:type="gramStart"/>
      <w:r w:rsidRPr="00704642">
        <w:rPr>
          <w:rFonts w:ascii="Times New Roman" w:eastAsia="Bookman Old Style" w:hAnsi="Times New Roman" w:cs="Times New Roman"/>
          <w:bCs/>
          <w:sz w:val="24"/>
          <w:szCs w:val="24"/>
        </w:rPr>
        <w:t>taking into account</w:t>
      </w:r>
      <w:proofErr w:type="gramEnd"/>
      <w:r w:rsidRPr="00704642">
        <w:rPr>
          <w:rFonts w:ascii="Times New Roman" w:eastAsia="Bookman Old Style" w:hAnsi="Times New Roman" w:cs="Times New Roman"/>
          <w:bCs/>
          <w:sz w:val="24"/>
          <w:szCs w:val="24"/>
        </w:rPr>
        <w:t xml:space="preserve"> both technical and practical issues, given all the obstacles still present.</w:t>
      </w:r>
      <w:r w:rsidR="00CD02CE">
        <w:rPr>
          <w:rFonts w:ascii="Times New Roman" w:eastAsia="Bookman Old Style" w:hAnsi="Times New Roman" w:cs="Times New Roman"/>
          <w:bCs/>
          <w:sz w:val="24"/>
          <w:szCs w:val="24"/>
        </w:rPr>
        <w:t>[1]</w:t>
      </w:r>
    </w:p>
    <w:p w14:paraId="448B85A9" w14:textId="77777777" w:rsidR="005A2F9D" w:rsidRDefault="005A2F9D" w:rsidP="00CD02CE">
      <w:pPr>
        <w:spacing w:line="360" w:lineRule="auto"/>
        <w:jc w:val="both"/>
        <w:rPr>
          <w:rFonts w:ascii="Times New Roman" w:eastAsia="Bookman Old Style" w:hAnsi="Times New Roman" w:cs="Times New Roman"/>
          <w:bCs/>
          <w:sz w:val="24"/>
          <w:szCs w:val="24"/>
        </w:rPr>
      </w:pPr>
    </w:p>
    <w:p w14:paraId="0399E78E" w14:textId="3F066A4A" w:rsidR="00CD02CE" w:rsidRPr="005A2F9D" w:rsidRDefault="005A2F9D" w:rsidP="005A2F9D">
      <w:pPr>
        <w:spacing w:line="360" w:lineRule="auto"/>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2.2 Second Survey</w:t>
      </w:r>
    </w:p>
    <w:p w14:paraId="0875D9FE" w14:textId="11CA551E" w:rsidR="005A2F9D" w:rsidRDefault="00CD02CE" w:rsidP="005A2F9D">
      <w:pPr>
        <w:spacing w:line="360" w:lineRule="auto"/>
        <w:jc w:val="both"/>
        <w:rPr>
          <w:rFonts w:ascii="Times New Roman" w:eastAsia="Bookman Old Style" w:hAnsi="Times New Roman" w:cs="Times New Roman"/>
          <w:bCs/>
          <w:sz w:val="24"/>
          <w:szCs w:val="24"/>
        </w:rPr>
      </w:pPr>
      <w:r w:rsidRPr="00CD02CE">
        <w:rPr>
          <w:rFonts w:ascii="Times New Roman" w:eastAsia="Bookman Old Style" w:hAnsi="Times New Roman" w:cs="Times New Roman"/>
          <w:bCs/>
          <w:sz w:val="24"/>
          <w:szCs w:val="24"/>
        </w:rPr>
        <w:t>Communication between people with various cultural and psychological backgrounds has grown more direct as a result of the fast rise of social networks and microblogging websites, leading to an increase in "cyber"</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conflicts between these individuals. As a result, hate speech is employed more frequently, to the point that it has seriously damaged these public areas. A specific group of individuals sharing a characteristic</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such as their gender (sexism), their ethnic group or race (racial discrimination), or their beliefs and religion</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w:t>
      </w:r>
      <w:r>
        <w:rPr>
          <w:rFonts w:ascii="Times New Roman" w:eastAsia="Bookman Old Style" w:hAnsi="Times New Roman" w:cs="Times New Roman"/>
          <w:bCs/>
          <w:sz w:val="24"/>
          <w:szCs w:val="24"/>
        </w:rPr>
        <w:t xml:space="preserve"> </w:t>
      </w:r>
      <w:r w:rsidRPr="00CD02CE">
        <w:rPr>
          <w:rFonts w:ascii="Times New Roman" w:eastAsia="Bookman Old Style" w:hAnsi="Times New Roman" w:cs="Times New Roman"/>
          <w:bCs/>
          <w:sz w:val="24"/>
          <w:szCs w:val="24"/>
        </w:rPr>
        <w:t xml:space="preserve">are the targets of hate speech, which is the use of aggressive, violent, or abusive rhetoric. Even while </w:t>
      </w:r>
      <w:proofErr w:type="gramStart"/>
      <w:r w:rsidRPr="00CD02CE">
        <w:rPr>
          <w:rFonts w:ascii="Times New Roman" w:eastAsia="Bookman Old Style" w:hAnsi="Times New Roman" w:cs="Times New Roman"/>
          <w:bCs/>
          <w:sz w:val="24"/>
          <w:szCs w:val="24"/>
        </w:rPr>
        <w:t>the majority of</w:t>
      </w:r>
      <w:proofErr w:type="gramEnd"/>
      <w:r w:rsidRPr="00CD02CE">
        <w:rPr>
          <w:rFonts w:ascii="Times New Roman" w:eastAsia="Bookman Old Style" w:hAnsi="Times New Roman" w:cs="Times New Roman"/>
          <w:bCs/>
          <w:sz w:val="24"/>
          <w:szCs w:val="24"/>
        </w:rPr>
        <w:t xml:space="preserve"> online social networks and microblogging platforms restrict the use of hate speech, their magnitude makes it nearly impossible to monitor.</w:t>
      </w:r>
      <w:r>
        <w:rPr>
          <w:rFonts w:ascii="Times New Roman" w:eastAsia="Bookman Old Style" w:hAnsi="Times New Roman" w:cs="Times New Roman"/>
          <w:bCs/>
          <w:sz w:val="24"/>
          <w:szCs w:val="24"/>
        </w:rPr>
        <w:t>[2]</w:t>
      </w:r>
    </w:p>
    <w:p w14:paraId="1A300870" w14:textId="3FC06E6E" w:rsidR="005A2F9D" w:rsidRDefault="005A2F9D" w:rsidP="005A2F9D">
      <w:pPr>
        <w:spacing w:line="360" w:lineRule="auto"/>
        <w:jc w:val="both"/>
        <w:rPr>
          <w:rFonts w:ascii="Times New Roman" w:eastAsia="Bookman Old Style" w:hAnsi="Times New Roman" w:cs="Times New Roman"/>
          <w:bCs/>
          <w:sz w:val="24"/>
          <w:szCs w:val="24"/>
        </w:rPr>
      </w:pPr>
    </w:p>
    <w:p w14:paraId="54593F36" w14:textId="04F56A46" w:rsidR="005A2F9D" w:rsidRDefault="005A2F9D" w:rsidP="005A2F9D">
      <w:pPr>
        <w:spacing w:line="360" w:lineRule="auto"/>
        <w:jc w:val="both"/>
        <w:rPr>
          <w:rFonts w:ascii="Times New Roman" w:eastAsia="Bookman Old Style" w:hAnsi="Times New Roman" w:cs="Times New Roman"/>
          <w:bCs/>
          <w:sz w:val="24"/>
          <w:szCs w:val="24"/>
        </w:rPr>
      </w:pPr>
      <w:r w:rsidRPr="005A2F9D">
        <w:rPr>
          <w:rFonts w:ascii="Times New Roman" w:eastAsia="Bookman Old Style" w:hAnsi="Times New Roman" w:cs="Times New Roman"/>
          <w:bCs/>
          <w:sz w:val="24"/>
          <w:szCs w:val="24"/>
        </w:rPr>
        <w:lastRenderedPageBreak/>
        <w:t xml:space="preserve">Although </w:t>
      </w:r>
      <w:proofErr w:type="gramStart"/>
      <w:r w:rsidRPr="005A2F9D">
        <w:rPr>
          <w:rFonts w:ascii="Times New Roman" w:eastAsia="Bookman Old Style" w:hAnsi="Times New Roman" w:cs="Times New Roman"/>
          <w:bCs/>
          <w:sz w:val="24"/>
          <w:szCs w:val="24"/>
        </w:rPr>
        <w:t>the majority of</w:t>
      </w:r>
      <w:proofErr w:type="gramEnd"/>
      <w:r w:rsidRPr="005A2F9D">
        <w:rPr>
          <w:rFonts w:ascii="Times New Roman" w:eastAsia="Bookman Old Style" w:hAnsi="Times New Roman" w:cs="Times New Roman"/>
          <w:bCs/>
          <w:sz w:val="24"/>
          <w:szCs w:val="24"/>
        </w:rPr>
        <w:t xml:space="preserve"> microblogging and online social networks prohibit the use of hate speech, the magnitude of these networks and websites makes it nearly difficult to regulate all of their material. Therefore, it becomes necessary to automatically identify such speech and censor any information that contains </w:t>
      </w:r>
      <w:r>
        <w:rPr>
          <w:rFonts w:ascii="Times New Roman" w:eastAsia="Bookman Old Style" w:hAnsi="Times New Roman" w:cs="Times New Roman"/>
          <w:bCs/>
          <w:sz w:val="24"/>
          <w:szCs w:val="24"/>
        </w:rPr>
        <w:t>unacceptable</w:t>
      </w:r>
      <w:r w:rsidRPr="005A2F9D">
        <w:rPr>
          <w:rFonts w:ascii="Times New Roman" w:eastAsia="Bookman Old Style" w:hAnsi="Times New Roman" w:cs="Times New Roman"/>
          <w:bCs/>
          <w:sz w:val="24"/>
          <w:szCs w:val="24"/>
        </w:rPr>
        <w:t xml:space="preserve"> words</w:t>
      </w:r>
      <w:r>
        <w:rPr>
          <w:rFonts w:ascii="Times New Roman" w:eastAsia="Bookman Old Style" w:hAnsi="Times New Roman" w:cs="Times New Roman"/>
          <w:bCs/>
          <w:sz w:val="24"/>
          <w:szCs w:val="24"/>
        </w:rPr>
        <w:t>.[2]</w:t>
      </w:r>
    </w:p>
    <w:p w14:paraId="2DA4EC33" w14:textId="21F35CB4" w:rsidR="005A2F9D" w:rsidRDefault="005A2F9D" w:rsidP="005A2F9D">
      <w:pPr>
        <w:spacing w:line="360" w:lineRule="auto"/>
        <w:jc w:val="both"/>
        <w:rPr>
          <w:rFonts w:ascii="Times New Roman" w:eastAsia="Bookman Old Style" w:hAnsi="Times New Roman" w:cs="Times New Roman"/>
          <w:bCs/>
          <w:sz w:val="24"/>
          <w:szCs w:val="24"/>
        </w:rPr>
      </w:pPr>
    </w:p>
    <w:p w14:paraId="10381845" w14:textId="471C607C" w:rsidR="00BE507A" w:rsidRDefault="00BE507A" w:rsidP="00BE507A">
      <w:pPr>
        <w:spacing w:line="360" w:lineRule="auto"/>
        <w:jc w:val="both"/>
        <w:rPr>
          <w:rFonts w:ascii="Times New Roman" w:eastAsia="Bookman Old Style" w:hAnsi="Times New Roman" w:cs="Times New Roman"/>
          <w:bCs/>
          <w:sz w:val="24"/>
          <w:szCs w:val="24"/>
        </w:rPr>
      </w:pPr>
      <w:r w:rsidRPr="00BE507A">
        <w:rPr>
          <w:rFonts w:ascii="Times New Roman" w:eastAsia="Bookman Old Style" w:hAnsi="Times New Roman" w:cs="Times New Roman"/>
          <w:bCs/>
          <w:sz w:val="24"/>
          <w:szCs w:val="24"/>
        </w:rPr>
        <w:t xml:space="preserve">In </w:t>
      </w:r>
      <w:r>
        <w:rPr>
          <w:rFonts w:ascii="Times New Roman" w:eastAsia="Bookman Old Style" w:hAnsi="Times New Roman" w:cs="Times New Roman"/>
          <w:bCs/>
          <w:sz w:val="24"/>
          <w:szCs w:val="24"/>
        </w:rPr>
        <w:t>the</w:t>
      </w:r>
      <w:r w:rsidRPr="00BE507A">
        <w:rPr>
          <w:rFonts w:ascii="Times New Roman" w:eastAsia="Bookman Old Style" w:hAnsi="Times New Roman" w:cs="Times New Roman"/>
          <w:bCs/>
          <w:sz w:val="24"/>
          <w:szCs w:val="24"/>
        </w:rPr>
        <w:t xml:space="preserve"> research, </w:t>
      </w:r>
      <w:r>
        <w:rPr>
          <w:rFonts w:ascii="Times New Roman" w:eastAsia="Bookman Old Style" w:hAnsi="Times New Roman" w:cs="Times New Roman"/>
          <w:bCs/>
          <w:sz w:val="24"/>
          <w:szCs w:val="24"/>
        </w:rPr>
        <w:t>they</w:t>
      </w:r>
      <w:r w:rsidRPr="00BE507A">
        <w:rPr>
          <w:rFonts w:ascii="Times New Roman" w:eastAsia="Bookman Old Style" w:hAnsi="Times New Roman" w:cs="Times New Roman"/>
          <w:bCs/>
          <w:sz w:val="24"/>
          <w:szCs w:val="24"/>
        </w:rPr>
        <w:t xml:space="preserve"> presented a fresh approach to identifying hate speech on Twitter. </w:t>
      </w:r>
      <w:r>
        <w:rPr>
          <w:rFonts w:ascii="Times New Roman" w:eastAsia="Bookman Old Style" w:hAnsi="Times New Roman" w:cs="Times New Roman"/>
          <w:bCs/>
          <w:sz w:val="24"/>
          <w:szCs w:val="24"/>
        </w:rPr>
        <w:t xml:space="preserve">Their </w:t>
      </w:r>
      <w:r w:rsidRPr="00BE507A">
        <w:rPr>
          <w:rFonts w:ascii="Times New Roman" w:eastAsia="Bookman Old Style" w:hAnsi="Times New Roman" w:cs="Times New Roman"/>
          <w:bCs/>
          <w:sz w:val="24"/>
          <w:szCs w:val="24"/>
        </w:rPr>
        <w:t>suggested method uses emotive and semantic elements, together with automated detection of hate speech patterns and the most prevalent unigrams, to categorize tweets as hateful, offensive, or clean.</w:t>
      </w:r>
      <w:r>
        <w:rPr>
          <w:rFonts w:ascii="Times New Roman" w:eastAsia="Bookman Old Style" w:hAnsi="Times New Roman" w:cs="Times New Roman"/>
          <w:bCs/>
          <w:sz w:val="24"/>
          <w:szCs w:val="24"/>
        </w:rPr>
        <w:t>[2]</w:t>
      </w:r>
    </w:p>
    <w:p w14:paraId="295035F1" w14:textId="537F0482" w:rsidR="005A2F9D" w:rsidRDefault="005A2F9D" w:rsidP="005A2F9D">
      <w:pPr>
        <w:spacing w:line="360" w:lineRule="auto"/>
        <w:jc w:val="both"/>
        <w:rPr>
          <w:rFonts w:ascii="Times New Roman" w:eastAsia="Bookman Old Style" w:hAnsi="Times New Roman" w:cs="Times New Roman"/>
          <w:bCs/>
          <w:sz w:val="24"/>
          <w:szCs w:val="24"/>
        </w:rPr>
      </w:pPr>
    </w:p>
    <w:p w14:paraId="53BD7234" w14:textId="77777777" w:rsidR="005A2F9D" w:rsidRDefault="005A2F9D" w:rsidP="00AF62DB">
      <w:pPr>
        <w:spacing w:line="360" w:lineRule="auto"/>
        <w:jc w:val="both"/>
        <w:rPr>
          <w:rFonts w:ascii="Times New Roman" w:eastAsia="Bookman Old Style" w:hAnsi="Times New Roman" w:cs="Times New Roman"/>
          <w:b/>
          <w:sz w:val="32"/>
          <w:szCs w:val="32"/>
        </w:rPr>
      </w:pPr>
    </w:p>
    <w:p w14:paraId="3078249C" w14:textId="77777777" w:rsidR="005A2F9D" w:rsidRDefault="005A2F9D">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6DACF915" w14:textId="25D3267C" w:rsidR="00F01B91" w:rsidRDefault="000E5288" w:rsidP="00AF62DB">
      <w:pPr>
        <w:spacing w:line="360" w:lineRule="auto"/>
        <w:jc w:val="both"/>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lastRenderedPageBreak/>
        <w:t>Chapter III</w:t>
      </w:r>
    </w:p>
    <w:p w14:paraId="34CA13F6" w14:textId="482BDDEE" w:rsidR="000E5288" w:rsidRDefault="000E5288" w:rsidP="00AF62DB">
      <w:pPr>
        <w:spacing w:line="360" w:lineRule="auto"/>
        <w:jc w:val="center"/>
        <w:rPr>
          <w:rFonts w:ascii="Times New Roman" w:eastAsia="Bookman Old Style" w:hAnsi="Times New Roman" w:cs="Times New Roman"/>
          <w:b/>
          <w:sz w:val="36"/>
          <w:szCs w:val="36"/>
        </w:rPr>
      </w:pPr>
      <w:r>
        <w:rPr>
          <w:rFonts w:ascii="Times New Roman" w:eastAsia="Bookman Old Style" w:hAnsi="Times New Roman" w:cs="Times New Roman"/>
          <w:b/>
          <w:sz w:val="36"/>
          <w:szCs w:val="36"/>
        </w:rPr>
        <w:t>Methodology</w:t>
      </w:r>
    </w:p>
    <w:p w14:paraId="55EDD744" w14:textId="20682372" w:rsidR="000E5288" w:rsidRDefault="000E5288" w:rsidP="00AF62DB">
      <w:pPr>
        <w:spacing w:line="360" w:lineRule="auto"/>
        <w:jc w:val="center"/>
        <w:rPr>
          <w:rFonts w:ascii="Times New Roman" w:eastAsia="Bookman Old Style" w:hAnsi="Times New Roman" w:cs="Times New Roman"/>
          <w:b/>
          <w:sz w:val="36"/>
          <w:szCs w:val="36"/>
        </w:rPr>
      </w:pPr>
    </w:p>
    <w:p w14:paraId="56249ACA" w14:textId="55A7244A" w:rsidR="000E5288" w:rsidRDefault="000E5288"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3.1 </w:t>
      </w:r>
      <w:r w:rsidR="00AF62DB">
        <w:rPr>
          <w:rFonts w:ascii="Times New Roman" w:eastAsia="Bookman Old Style" w:hAnsi="Times New Roman" w:cs="Times New Roman"/>
          <w:b/>
          <w:sz w:val="28"/>
          <w:szCs w:val="28"/>
        </w:rPr>
        <w:t>Introduction</w:t>
      </w:r>
    </w:p>
    <w:p w14:paraId="0828168F" w14:textId="6B4740CF" w:rsidR="00AF62DB" w:rsidRDefault="00AF62DB"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 language used for implementing the project is Python due to its wide range of available libraries for</w:t>
      </w:r>
      <w:r w:rsidR="00976AC7">
        <w:rPr>
          <w:rFonts w:ascii="Times New Roman" w:eastAsia="Bookman Old Style" w:hAnsi="Times New Roman" w:cs="Times New Roman"/>
          <w:bCs/>
          <w:sz w:val="24"/>
          <w:szCs w:val="24"/>
        </w:rPr>
        <w:t xml:space="preserve"> training</w:t>
      </w:r>
      <w:r>
        <w:rPr>
          <w:rFonts w:ascii="Times New Roman" w:eastAsia="Bookman Old Style" w:hAnsi="Times New Roman" w:cs="Times New Roman"/>
          <w:bCs/>
          <w:sz w:val="24"/>
          <w:szCs w:val="24"/>
        </w:rPr>
        <w:t xml:space="preserve"> machine learning models</w:t>
      </w:r>
      <w:r w:rsidR="00976AC7">
        <w:rPr>
          <w:rFonts w:ascii="Times New Roman" w:eastAsia="Bookman Old Style" w:hAnsi="Times New Roman" w:cs="Times New Roman"/>
          <w:bCs/>
          <w:sz w:val="24"/>
          <w:szCs w:val="24"/>
        </w:rPr>
        <w:t xml:space="preserve"> and tools for the same</w:t>
      </w:r>
      <w:r>
        <w:rPr>
          <w:rFonts w:ascii="Times New Roman" w:eastAsia="Bookman Old Style" w:hAnsi="Times New Roman" w:cs="Times New Roman"/>
          <w:bCs/>
          <w:sz w:val="24"/>
          <w:szCs w:val="24"/>
        </w:rPr>
        <w:t>. The project is made possible by training a</w:t>
      </w:r>
      <w:r w:rsidR="00976AC7">
        <w:rPr>
          <w:rFonts w:ascii="Times New Roman" w:eastAsia="Bookman Old Style" w:hAnsi="Times New Roman" w:cs="Times New Roman"/>
          <w:bCs/>
          <w:sz w:val="24"/>
          <w:szCs w:val="24"/>
        </w:rPr>
        <w:t xml:space="preserve"> machine learning model with the help of a dataset downloaded from Kaggle which contains a wide range of comments collected from twitter which are classified into ‘Hate Speech’, ‘Offensive Speech’ and ‘No Hate or Offensive Speech’.</w:t>
      </w:r>
    </w:p>
    <w:p w14:paraId="68772F50" w14:textId="3F5F0BC5" w:rsidR="00976AC7" w:rsidRDefault="00976AC7" w:rsidP="00AF62DB">
      <w:pPr>
        <w:spacing w:line="360" w:lineRule="auto"/>
        <w:jc w:val="both"/>
        <w:rPr>
          <w:rFonts w:ascii="Times New Roman" w:eastAsia="Bookman Old Style" w:hAnsi="Times New Roman" w:cs="Times New Roman"/>
          <w:bCs/>
          <w:sz w:val="24"/>
          <w:szCs w:val="24"/>
        </w:rPr>
      </w:pPr>
    </w:p>
    <w:p w14:paraId="3C535A23" w14:textId="2783F10B"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This trained model is then used to predict the input text into ‘Hate Speech’, ‘Offensive Speech’ or ‘No Hate or Offensive Speech’. The model so made shows 90%+ accuracy in predicting the text accordingly.</w:t>
      </w:r>
    </w:p>
    <w:p w14:paraId="0BC2F6CF" w14:textId="5183256F" w:rsidR="00976AC7" w:rsidRDefault="00976AC7" w:rsidP="00AF62DB">
      <w:pPr>
        <w:spacing w:line="360" w:lineRule="auto"/>
        <w:jc w:val="both"/>
        <w:rPr>
          <w:rFonts w:ascii="Times New Roman" w:eastAsia="Bookman Old Style" w:hAnsi="Times New Roman" w:cs="Times New Roman"/>
          <w:bCs/>
          <w:sz w:val="24"/>
          <w:szCs w:val="24"/>
        </w:rPr>
      </w:pPr>
    </w:p>
    <w:p w14:paraId="2F40030B" w14:textId="04B2FD59" w:rsidR="00976AC7" w:rsidRDefault="00976AC7" w:rsidP="00AF62DB">
      <w:pPr>
        <w:spacing w:line="360" w:lineRule="auto"/>
        <w:jc w:val="both"/>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3.2 The </w:t>
      </w:r>
      <w:r w:rsidR="006F7378">
        <w:rPr>
          <w:rFonts w:ascii="Times New Roman" w:eastAsia="Bookman Old Style" w:hAnsi="Times New Roman" w:cs="Times New Roman"/>
          <w:b/>
          <w:sz w:val="28"/>
          <w:szCs w:val="28"/>
        </w:rPr>
        <w:t>Necessities</w:t>
      </w:r>
    </w:p>
    <w:p w14:paraId="19B6EED7" w14:textId="0825EA1F" w:rsidR="00976AC7" w:rsidRDefault="00976AC7" w:rsidP="00AF62DB">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The</w:t>
      </w:r>
      <w:r w:rsidR="006F7378">
        <w:rPr>
          <w:rFonts w:ascii="Times New Roman" w:eastAsia="Bookman Old Style" w:hAnsi="Times New Roman" w:cs="Times New Roman"/>
          <w:bCs/>
          <w:sz w:val="24"/>
          <w:szCs w:val="24"/>
        </w:rPr>
        <w:t xml:space="preserve">re are various things that I required for the completion of this project </w:t>
      </w:r>
      <w:proofErr w:type="gramStart"/>
      <w:r w:rsidR="006F7378">
        <w:rPr>
          <w:rFonts w:ascii="Times New Roman" w:eastAsia="Bookman Old Style" w:hAnsi="Times New Roman" w:cs="Times New Roman"/>
          <w:bCs/>
          <w:sz w:val="24"/>
          <w:szCs w:val="24"/>
        </w:rPr>
        <w:t>are :</w:t>
      </w:r>
      <w:proofErr w:type="gramEnd"/>
      <w:r w:rsidR="006F7378">
        <w:rPr>
          <w:rFonts w:ascii="Times New Roman" w:eastAsia="Bookman Old Style" w:hAnsi="Times New Roman" w:cs="Times New Roman"/>
          <w:bCs/>
          <w:sz w:val="24"/>
          <w:szCs w:val="24"/>
        </w:rPr>
        <w:t>-</w:t>
      </w:r>
    </w:p>
    <w:p w14:paraId="304189B3" w14:textId="67A5BA31" w:rsidR="006F7378" w:rsidRDefault="006F7378" w:rsidP="006F7378">
      <w:pPr>
        <w:pStyle w:val="ListParagraph"/>
        <w:numPr>
          <w:ilvl w:val="0"/>
          <w:numId w:val="7"/>
        </w:numPr>
        <w:spacing w:line="360" w:lineRule="auto"/>
        <w:rPr>
          <w:rFonts w:eastAsia="Bookman Old Style"/>
        </w:rPr>
      </w:pPr>
      <w:r>
        <w:rPr>
          <w:rFonts w:eastAsia="Bookman Old Style"/>
        </w:rPr>
        <w:t>Visual Studio Code – It is a code editor by Microsoft. I chose it due to its easy to use and helpful interface and the wide variety of extensions it provides us.</w:t>
      </w:r>
      <w:r w:rsidR="00900F6C">
        <w:rPr>
          <w:rFonts w:eastAsia="Bookman Old Style"/>
        </w:rPr>
        <w:t>[3]</w:t>
      </w:r>
    </w:p>
    <w:p w14:paraId="26144F6D" w14:textId="07B5C5E0" w:rsidR="006F7378" w:rsidRDefault="006F7378" w:rsidP="006F7378">
      <w:pPr>
        <w:pStyle w:val="ListParagraph"/>
        <w:numPr>
          <w:ilvl w:val="0"/>
          <w:numId w:val="7"/>
        </w:numPr>
        <w:spacing w:line="360" w:lineRule="auto"/>
        <w:rPr>
          <w:rFonts w:eastAsia="Bookman Old Style"/>
        </w:rPr>
      </w:pPr>
      <w:r>
        <w:rPr>
          <w:rFonts w:eastAsia="Bookman Old Style"/>
        </w:rPr>
        <w:t>Python – It is a high level and easy to understand programming language. I chose it due to the wide variety of first-party and third-party libraries it provides the support for.</w:t>
      </w:r>
      <w:r w:rsidR="00900F6C">
        <w:rPr>
          <w:rFonts w:eastAsia="Bookman Old Style"/>
        </w:rPr>
        <w:t>[4]</w:t>
      </w:r>
    </w:p>
    <w:p w14:paraId="2BF141B5" w14:textId="29CBE52F" w:rsidR="00840993" w:rsidRDefault="00840993" w:rsidP="006F7378">
      <w:pPr>
        <w:pStyle w:val="ListParagraph"/>
        <w:numPr>
          <w:ilvl w:val="0"/>
          <w:numId w:val="7"/>
        </w:numPr>
        <w:spacing w:line="360" w:lineRule="auto"/>
        <w:rPr>
          <w:rFonts w:eastAsia="Bookman Old Style"/>
        </w:rPr>
      </w:pPr>
      <w:r>
        <w:rPr>
          <w:rFonts w:eastAsia="Bookman Old Style"/>
        </w:rPr>
        <w:t xml:space="preserve">Dataset - A dataset is must to train any model such that it predicts future inputs. The one I used </w:t>
      </w:r>
      <w:proofErr w:type="gramStart"/>
      <w:r>
        <w:rPr>
          <w:rFonts w:eastAsia="Bookman Old Style"/>
        </w:rPr>
        <w:t>is</w:t>
      </w:r>
      <w:proofErr w:type="gramEnd"/>
      <w:r>
        <w:rPr>
          <w:rFonts w:eastAsia="Bookman Old Style"/>
        </w:rPr>
        <w:t xml:space="preserve"> downloaded from Kaggle which has a large amount of twitter comments that are classified according to hateful/offensive or not.</w:t>
      </w:r>
      <w:r w:rsidR="00900F6C">
        <w:rPr>
          <w:rFonts w:eastAsia="Bookman Old Style"/>
        </w:rPr>
        <w:t>[5]</w:t>
      </w:r>
    </w:p>
    <w:p w14:paraId="2226FDF7" w14:textId="0DEE2AA4" w:rsidR="006F7378" w:rsidRDefault="006F7378" w:rsidP="006F7378">
      <w:pPr>
        <w:pStyle w:val="ListParagraph"/>
        <w:numPr>
          <w:ilvl w:val="0"/>
          <w:numId w:val="7"/>
        </w:numPr>
        <w:spacing w:line="360" w:lineRule="auto"/>
        <w:rPr>
          <w:rFonts w:eastAsia="Bookman Old Style"/>
        </w:rPr>
      </w:pPr>
      <w:r>
        <w:rPr>
          <w:rFonts w:eastAsia="Bookman Old Style"/>
        </w:rPr>
        <w:t xml:space="preserve">Essential Libraries – Some essential libraries that I installed using the python package-manager ‘pip’ are </w:t>
      </w:r>
      <w:r w:rsidR="00840993">
        <w:rPr>
          <w:rFonts w:eastAsia="Bookman Old Style"/>
        </w:rPr>
        <w:t>‘pandas’, ‘</w:t>
      </w:r>
      <w:proofErr w:type="spellStart"/>
      <w:r w:rsidR="00840993">
        <w:rPr>
          <w:rFonts w:eastAsia="Bookman Old Style"/>
        </w:rPr>
        <w:t>numpy</w:t>
      </w:r>
      <w:proofErr w:type="spellEnd"/>
      <w:r w:rsidR="00840993">
        <w:rPr>
          <w:rFonts w:eastAsia="Bookman Old Style"/>
        </w:rPr>
        <w:t>’, ‘</w:t>
      </w:r>
      <w:proofErr w:type="spellStart"/>
      <w:r w:rsidR="00840993">
        <w:rPr>
          <w:rFonts w:eastAsia="Bookman Old Style"/>
        </w:rPr>
        <w:t>sklearn</w:t>
      </w:r>
      <w:proofErr w:type="spellEnd"/>
      <w:r w:rsidR="00840993">
        <w:rPr>
          <w:rFonts w:eastAsia="Bookman Old Style"/>
        </w:rPr>
        <w:t>’</w:t>
      </w:r>
      <w:r w:rsidR="00D45917">
        <w:rPr>
          <w:rFonts w:eastAsia="Bookman Old Style"/>
        </w:rPr>
        <w:t xml:space="preserve">, </w:t>
      </w:r>
      <w:r w:rsidR="00840993">
        <w:rPr>
          <w:rFonts w:eastAsia="Bookman Old Style"/>
        </w:rPr>
        <w:t>‘</w:t>
      </w:r>
      <w:proofErr w:type="spellStart"/>
      <w:r w:rsidR="00840993">
        <w:rPr>
          <w:rFonts w:eastAsia="Bookman Old Style"/>
        </w:rPr>
        <w:t>nltk</w:t>
      </w:r>
      <w:proofErr w:type="spellEnd"/>
      <w:r w:rsidR="00840993">
        <w:rPr>
          <w:rFonts w:eastAsia="Bookman Old Style"/>
        </w:rPr>
        <w:t>’</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w:t>
      </w:r>
      <w:r w:rsidR="00840993">
        <w:rPr>
          <w:rFonts w:eastAsia="Bookman Old Style"/>
        </w:rPr>
        <w:t>. Amongst them, ‘pandas’ is used to work on data, ‘</w:t>
      </w:r>
      <w:proofErr w:type="spellStart"/>
      <w:r w:rsidR="00840993">
        <w:rPr>
          <w:rFonts w:eastAsia="Bookman Old Style"/>
        </w:rPr>
        <w:t>numpy</w:t>
      </w:r>
      <w:proofErr w:type="spellEnd"/>
      <w:r w:rsidR="00840993">
        <w:rPr>
          <w:rFonts w:eastAsia="Bookman Old Style"/>
        </w:rPr>
        <w:t>’ provides us with various mathematical tools to work on arrays, ‘</w:t>
      </w:r>
      <w:proofErr w:type="spellStart"/>
      <w:r w:rsidR="00840993">
        <w:rPr>
          <w:rFonts w:eastAsia="Bookman Old Style"/>
        </w:rPr>
        <w:t>sklearn</w:t>
      </w:r>
      <w:proofErr w:type="spellEnd"/>
      <w:r w:rsidR="00840993">
        <w:rPr>
          <w:rFonts w:eastAsia="Bookman Old Style"/>
        </w:rPr>
        <w:t>’ (scikit-learn) provides us with machine learning tools</w:t>
      </w:r>
      <w:r w:rsidR="00D45917">
        <w:rPr>
          <w:rFonts w:eastAsia="Bookman Old Style"/>
        </w:rPr>
        <w:t>,</w:t>
      </w:r>
      <w:r w:rsidR="00840993">
        <w:rPr>
          <w:rFonts w:eastAsia="Bookman Old Style"/>
        </w:rPr>
        <w:t xml:space="preserve"> ‘</w:t>
      </w:r>
      <w:proofErr w:type="spellStart"/>
      <w:r w:rsidR="00840993">
        <w:rPr>
          <w:rFonts w:eastAsia="Bookman Old Style"/>
        </w:rPr>
        <w:t>nltk</w:t>
      </w:r>
      <w:proofErr w:type="spellEnd"/>
      <w:r w:rsidR="00840993">
        <w:rPr>
          <w:rFonts w:eastAsia="Bookman Old Style"/>
        </w:rPr>
        <w:t>’ (natural language toolkit) helps us to apply statistical Natural Language Processing (NLP)</w:t>
      </w:r>
      <w:r w:rsidR="00D45917">
        <w:rPr>
          <w:rFonts w:eastAsia="Bookman Old Style"/>
        </w:rPr>
        <w:t xml:space="preserve"> and ‘</w:t>
      </w:r>
      <w:proofErr w:type="spellStart"/>
      <w:r w:rsidR="00D45917">
        <w:rPr>
          <w:rFonts w:eastAsia="Bookman Old Style"/>
        </w:rPr>
        <w:t>streamlit</w:t>
      </w:r>
      <w:proofErr w:type="spellEnd"/>
      <w:r w:rsidR="00D45917">
        <w:rPr>
          <w:rFonts w:eastAsia="Bookman Old Style"/>
        </w:rPr>
        <w:t>’ is an open-source app framework used to create interactive web apps for machine learning python codes.</w:t>
      </w:r>
      <w:r w:rsidR="00900F6C">
        <w:rPr>
          <w:rFonts w:eastAsia="Bookman Old Style"/>
        </w:rPr>
        <w:t>[4]</w:t>
      </w:r>
    </w:p>
    <w:p w14:paraId="57A40BD6" w14:textId="238B583C" w:rsidR="00D45917" w:rsidRDefault="00D45917" w:rsidP="00D45917">
      <w:pPr>
        <w:spacing w:line="360" w:lineRule="auto"/>
        <w:rPr>
          <w:rFonts w:eastAsia="Bookman Old Style"/>
        </w:rPr>
      </w:pPr>
    </w:p>
    <w:p w14:paraId="4114FA05" w14:textId="26448518" w:rsidR="00D45917" w:rsidRDefault="00D45917" w:rsidP="00D45917">
      <w:pPr>
        <w:spacing w:line="360" w:lineRule="auto"/>
        <w:jc w:val="both"/>
        <w:rPr>
          <w:rFonts w:eastAsia="Bookman Old Style"/>
        </w:rPr>
      </w:pPr>
    </w:p>
    <w:p w14:paraId="10C852D8" w14:textId="209F5C87" w:rsidR="00D45917" w:rsidRDefault="00D45917"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3.3 </w:t>
      </w:r>
      <w:r w:rsidR="00412F6C">
        <w:rPr>
          <w:rFonts w:ascii="Times New Roman" w:eastAsia="Bookman Old Style" w:hAnsi="Times New Roman" w:cs="Times New Roman"/>
          <w:b/>
          <w:bCs/>
          <w:sz w:val="28"/>
          <w:szCs w:val="28"/>
        </w:rPr>
        <w:t>Working on the Dataset</w:t>
      </w:r>
    </w:p>
    <w:p w14:paraId="1CAD739F" w14:textId="65429CA2"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Firstly, the dataset is made appropriate for model training.</w:t>
      </w:r>
    </w:p>
    <w:p w14:paraId="477FF228" w14:textId="1279B350" w:rsidR="00412F6C" w:rsidRDefault="00412F6C" w:rsidP="00D45917">
      <w:pPr>
        <w:spacing w:line="360" w:lineRule="auto"/>
        <w:jc w:val="both"/>
        <w:rPr>
          <w:rFonts w:ascii="Times New Roman" w:eastAsia="Bookman Old Style" w:hAnsi="Times New Roman" w:cs="Times New Roman"/>
          <w:sz w:val="24"/>
          <w:szCs w:val="24"/>
        </w:rPr>
      </w:pPr>
    </w:p>
    <w:p w14:paraId="322230A3" w14:textId="64B0A24C" w:rsidR="00412F6C" w:rsidRPr="00412F6C" w:rsidRDefault="00412F6C"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3.3.1 Reading the Data</w:t>
      </w:r>
    </w:p>
    <w:p w14:paraId="186F12B5" w14:textId="710BA914"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data is read in the program. The data we initially see is as </w:t>
      </w:r>
      <w:proofErr w:type="gramStart"/>
      <w:r>
        <w:rPr>
          <w:rFonts w:ascii="Times New Roman" w:eastAsia="Bookman Old Style" w:hAnsi="Times New Roman" w:cs="Times New Roman"/>
          <w:sz w:val="24"/>
          <w:szCs w:val="24"/>
        </w:rPr>
        <w:t>such :</w:t>
      </w:r>
      <w:proofErr w:type="gramEnd"/>
      <w:r>
        <w:rPr>
          <w:rFonts w:ascii="Times New Roman" w:eastAsia="Bookman Old Style" w:hAnsi="Times New Roman" w:cs="Times New Roman"/>
          <w:sz w:val="24"/>
          <w:szCs w:val="24"/>
        </w:rPr>
        <w:t>-</w:t>
      </w:r>
    </w:p>
    <w:p w14:paraId="00052A9C" w14:textId="37775981" w:rsidR="00412F6C"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5E0548E2" wp14:editId="694ABFD0">
            <wp:extent cx="5406723" cy="6629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459982" cy="669470"/>
                    </a:xfrm>
                    <a:prstGeom prst="rect">
                      <a:avLst/>
                    </a:prstGeom>
                  </pic:spPr>
                </pic:pic>
              </a:graphicData>
            </a:graphic>
          </wp:inline>
        </w:drawing>
      </w:r>
    </w:p>
    <w:p w14:paraId="78B16B92" w14:textId="74D80A5F"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3.1 Raw Dataset</w:t>
      </w:r>
    </w:p>
    <w:p w14:paraId="066FDA19" w14:textId="4F48CD8A" w:rsidR="00BA4A8F" w:rsidRDefault="00BA4A8F" w:rsidP="00D45917">
      <w:pPr>
        <w:spacing w:line="360" w:lineRule="auto"/>
        <w:jc w:val="both"/>
        <w:rPr>
          <w:rFonts w:ascii="Times New Roman" w:eastAsia="Bookman Old Style" w:hAnsi="Times New Roman" w:cs="Times New Roman"/>
          <w:sz w:val="24"/>
          <w:szCs w:val="24"/>
        </w:rPr>
      </w:pPr>
    </w:p>
    <w:p w14:paraId="370202C5" w14:textId="4D9937FC" w:rsid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3.3.2 Labeling the Data</w:t>
      </w:r>
    </w:p>
    <w:p w14:paraId="0A05A979" w14:textId="135BC98C" w:rsidR="00BA4A8F" w:rsidRDefault="00BA4A8F" w:rsidP="00D45917">
      <w:pPr>
        <w:spacing w:line="360" w:lineRule="auto"/>
        <w:jc w:val="both"/>
        <w:rPr>
          <w:rFonts w:ascii="Times New Roman" w:eastAsia="Bookman Old Style" w:hAnsi="Times New Roman" w:cs="Times New Roman"/>
          <w:bCs/>
          <w:sz w:val="24"/>
          <w:szCs w:val="24"/>
        </w:rPr>
      </w:pPr>
      <w:r>
        <w:rPr>
          <w:rFonts w:ascii="Times New Roman" w:eastAsia="Bookman Old Style" w:hAnsi="Times New Roman" w:cs="Times New Roman"/>
          <w:sz w:val="24"/>
          <w:szCs w:val="24"/>
        </w:rPr>
        <w:t xml:space="preserve">The above data is now labeled as </w:t>
      </w:r>
      <w:r>
        <w:rPr>
          <w:rFonts w:ascii="Times New Roman" w:eastAsia="Bookman Old Style" w:hAnsi="Times New Roman" w:cs="Times New Roman"/>
          <w:bCs/>
          <w:sz w:val="24"/>
          <w:szCs w:val="24"/>
        </w:rPr>
        <w:t xml:space="preserve">‘Hate Speech’, ‘Offensive Speech’ and ‘No Hate or Offensive Speech’ accordingly. The data now will be as </w:t>
      </w:r>
      <w:proofErr w:type="gramStart"/>
      <w:r>
        <w:rPr>
          <w:rFonts w:ascii="Times New Roman" w:eastAsia="Bookman Old Style" w:hAnsi="Times New Roman" w:cs="Times New Roman"/>
          <w:bCs/>
          <w:sz w:val="24"/>
          <w:szCs w:val="24"/>
        </w:rPr>
        <w:t>such :</w:t>
      </w:r>
      <w:proofErr w:type="gramEnd"/>
      <w:r>
        <w:rPr>
          <w:rFonts w:ascii="Times New Roman" w:eastAsia="Bookman Old Style" w:hAnsi="Times New Roman" w:cs="Times New Roman"/>
          <w:bCs/>
          <w:sz w:val="24"/>
          <w:szCs w:val="24"/>
        </w:rPr>
        <w:t>-</w:t>
      </w:r>
    </w:p>
    <w:p w14:paraId="434FB103" w14:textId="1F12CDA2"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7DD33D77" wp14:editId="59C629CC">
            <wp:extent cx="5504815" cy="6400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504815" cy="640080"/>
                    </a:xfrm>
                    <a:prstGeom prst="rect">
                      <a:avLst/>
                    </a:prstGeom>
                  </pic:spPr>
                </pic:pic>
              </a:graphicData>
            </a:graphic>
          </wp:inline>
        </w:drawing>
      </w:r>
    </w:p>
    <w:p w14:paraId="2F6781B7" w14:textId="3D3EA503"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 3.2 Labeled Dataset</w:t>
      </w:r>
    </w:p>
    <w:p w14:paraId="09692E01" w14:textId="77777777" w:rsidR="00BA4A8F" w:rsidRPr="00BA4A8F" w:rsidRDefault="00BA4A8F" w:rsidP="00D45917">
      <w:pPr>
        <w:spacing w:line="360" w:lineRule="auto"/>
        <w:jc w:val="both"/>
        <w:rPr>
          <w:rFonts w:ascii="Times New Roman" w:eastAsia="Bookman Old Style" w:hAnsi="Times New Roman" w:cs="Times New Roman"/>
          <w:sz w:val="24"/>
          <w:szCs w:val="24"/>
        </w:rPr>
      </w:pPr>
    </w:p>
    <w:p w14:paraId="29F3E64D" w14:textId="768B0B98" w:rsidR="00BA4A8F" w:rsidRPr="00BA4A8F" w:rsidRDefault="00BA4A8F" w:rsidP="00D45917">
      <w:pPr>
        <w:spacing w:line="360" w:lineRule="auto"/>
        <w:jc w:val="both"/>
        <w:rPr>
          <w:rFonts w:ascii="Times New Roman" w:eastAsia="Bookman Old Style" w:hAnsi="Times New Roman" w:cs="Times New Roman"/>
          <w:b/>
          <w:bCs/>
          <w:sz w:val="24"/>
          <w:szCs w:val="24"/>
        </w:rPr>
      </w:pPr>
      <w:r>
        <w:rPr>
          <w:rFonts w:ascii="Times New Roman" w:eastAsia="Bookman Old Style" w:hAnsi="Times New Roman" w:cs="Times New Roman"/>
          <w:b/>
          <w:bCs/>
          <w:sz w:val="24"/>
          <w:szCs w:val="24"/>
        </w:rPr>
        <w:t>3.3.3 Cleaning the Data</w:t>
      </w:r>
    </w:p>
    <w:p w14:paraId="38D7781B" w14:textId="60B58FB2" w:rsidR="00412F6C" w:rsidRDefault="00412F6C"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As </w:t>
      </w:r>
      <w:r w:rsidR="00BA4A8F">
        <w:rPr>
          <w:rFonts w:ascii="Times New Roman" w:eastAsia="Bookman Old Style" w:hAnsi="Times New Roman" w:cs="Times New Roman"/>
          <w:sz w:val="24"/>
          <w:szCs w:val="24"/>
        </w:rPr>
        <w:t>shown above</w:t>
      </w:r>
      <w:r>
        <w:rPr>
          <w:rFonts w:ascii="Times New Roman" w:eastAsia="Bookman Old Style" w:hAnsi="Times New Roman" w:cs="Times New Roman"/>
          <w:sz w:val="24"/>
          <w:szCs w:val="24"/>
        </w:rPr>
        <w:t xml:space="preserve">, the dataset used contains </w:t>
      </w:r>
      <w:proofErr w:type="gramStart"/>
      <w:r>
        <w:rPr>
          <w:rFonts w:ascii="Times New Roman" w:eastAsia="Bookman Old Style" w:hAnsi="Times New Roman" w:cs="Times New Roman"/>
          <w:sz w:val="24"/>
          <w:szCs w:val="24"/>
        </w:rPr>
        <w:t>a large number of</w:t>
      </w:r>
      <w:proofErr w:type="gramEnd"/>
      <w:r>
        <w:rPr>
          <w:rFonts w:ascii="Times New Roman" w:eastAsia="Bookman Old Style" w:hAnsi="Times New Roman" w:cs="Times New Roman"/>
          <w:sz w:val="24"/>
          <w:szCs w:val="24"/>
        </w:rPr>
        <w:t xml:space="preserve"> twitter comments. The comments naturally </w:t>
      </w:r>
      <w:proofErr w:type="gramStart"/>
      <w:r>
        <w:rPr>
          <w:rFonts w:ascii="Times New Roman" w:eastAsia="Bookman Old Style" w:hAnsi="Times New Roman" w:cs="Times New Roman"/>
          <w:sz w:val="24"/>
          <w:szCs w:val="24"/>
        </w:rPr>
        <w:t>contains</w:t>
      </w:r>
      <w:proofErr w:type="gramEnd"/>
      <w:r>
        <w:rPr>
          <w:rFonts w:ascii="Times New Roman" w:eastAsia="Bookman Old Style" w:hAnsi="Times New Roman" w:cs="Times New Roman"/>
          <w:sz w:val="24"/>
          <w:szCs w:val="24"/>
        </w:rPr>
        <w:t xml:space="preserve"> many punctuation marks or symbols which are of no use in order to train the model. So, the dataset is cleaned off such parts like ‘@’, punctuation marks, ‘https’, ‘www’, etc.</w:t>
      </w:r>
      <w:r w:rsidR="00BA4A8F">
        <w:rPr>
          <w:rFonts w:ascii="Times New Roman" w:eastAsia="Bookman Old Style" w:hAnsi="Times New Roman" w:cs="Times New Roman"/>
          <w:sz w:val="24"/>
          <w:szCs w:val="24"/>
        </w:rPr>
        <w:t xml:space="preserve"> The cleaned data will be as </w:t>
      </w:r>
      <w:proofErr w:type="gramStart"/>
      <w:r w:rsidR="00BA4A8F">
        <w:rPr>
          <w:rFonts w:ascii="Times New Roman" w:eastAsia="Bookman Old Style" w:hAnsi="Times New Roman" w:cs="Times New Roman"/>
          <w:sz w:val="24"/>
          <w:szCs w:val="24"/>
        </w:rPr>
        <w:t>such :</w:t>
      </w:r>
      <w:proofErr w:type="gramEnd"/>
      <w:r w:rsidR="00BA4A8F">
        <w:rPr>
          <w:rFonts w:ascii="Times New Roman" w:eastAsia="Bookman Old Style" w:hAnsi="Times New Roman" w:cs="Times New Roman"/>
          <w:sz w:val="24"/>
          <w:szCs w:val="24"/>
        </w:rPr>
        <w:t>-</w:t>
      </w:r>
    </w:p>
    <w:p w14:paraId="3056892A" w14:textId="4ACAA301" w:rsidR="00BA4A8F" w:rsidRDefault="00BA4A8F"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96ADD80" wp14:editId="0CABAEDA">
            <wp:extent cx="5504815" cy="746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04815" cy="746760"/>
                    </a:xfrm>
                    <a:prstGeom prst="rect">
                      <a:avLst/>
                    </a:prstGeom>
                  </pic:spPr>
                </pic:pic>
              </a:graphicData>
            </a:graphic>
          </wp:inline>
        </w:drawing>
      </w:r>
    </w:p>
    <w:p w14:paraId="5ADC3EB2" w14:textId="62011199" w:rsidR="006375D6" w:rsidRPr="006375D6"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3.3 Cleaned Dataset</w:t>
      </w:r>
    </w:p>
    <w:p w14:paraId="519F8C11" w14:textId="39E5CEB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dataset is now finally ready for model training.</w:t>
      </w:r>
    </w:p>
    <w:p w14:paraId="40370BE1" w14:textId="1ACF9DB1" w:rsidR="00E97A3B" w:rsidRDefault="00E97A3B" w:rsidP="00D45917">
      <w:pPr>
        <w:spacing w:line="360" w:lineRule="auto"/>
        <w:jc w:val="both"/>
        <w:rPr>
          <w:rFonts w:ascii="Times New Roman" w:eastAsia="Bookman Old Style" w:hAnsi="Times New Roman" w:cs="Times New Roman"/>
          <w:sz w:val="24"/>
          <w:szCs w:val="24"/>
        </w:rPr>
      </w:pPr>
    </w:p>
    <w:p w14:paraId="29E158CF" w14:textId="34E63BAD" w:rsidR="00E97A3B" w:rsidRDefault="00E97A3B"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3.4 Model Training</w:t>
      </w:r>
    </w:p>
    <w:p w14:paraId="7F8C2949" w14:textId="0F0EA680" w:rsidR="00E97A3B" w:rsidRDefault="00E97A3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is now trained using the dataset we just prepared right now. The model looks for the words or phrases that are unique in the hateful/offensive labeled comments and is now trained to detect those particular words. </w:t>
      </w:r>
    </w:p>
    <w:p w14:paraId="40163393" w14:textId="77777777" w:rsidR="003C3A92" w:rsidRDefault="003C3A92" w:rsidP="00D45917">
      <w:pPr>
        <w:spacing w:line="360" w:lineRule="auto"/>
        <w:jc w:val="both"/>
        <w:rPr>
          <w:rFonts w:ascii="Times New Roman" w:eastAsia="Bookman Old Style" w:hAnsi="Times New Roman" w:cs="Times New Roman"/>
          <w:sz w:val="24"/>
          <w:szCs w:val="24"/>
        </w:rPr>
      </w:pPr>
    </w:p>
    <w:p w14:paraId="7EF7A452" w14:textId="7BC6A757" w:rsidR="00E97A3B" w:rsidRDefault="006020FB"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lastRenderedPageBreak/>
        <w:t xml:space="preserve">The model is trained using the </w:t>
      </w:r>
      <w:r w:rsidR="003C3A92">
        <w:rPr>
          <w:rFonts w:ascii="Times New Roman" w:eastAsia="Bookman Old Style" w:hAnsi="Times New Roman" w:cs="Times New Roman"/>
          <w:sz w:val="24"/>
          <w:szCs w:val="24"/>
        </w:rPr>
        <w:t>‘</w:t>
      </w:r>
      <w:proofErr w:type="spellStart"/>
      <w:r w:rsidR="003C3A92">
        <w:rPr>
          <w:rFonts w:ascii="Times New Roman" w:eastAsia="Bookman Old Style" w:hAnsi="Times New Roman" w:cs="Times New Roman"/>
          <w:sz w:val="24"/>
          <w:szCs w:val="24"/>
        </w:rPr>
        <w:t>train_test_split</w:t>
      </w:r>
      <w:proofErr w:type="spellEnd"/>
      <w:r w:rsidR="003C3A92">
        <w:rPr>
          <w:rFonts w:ascii="Times New Roman" w:eastAsia="Bookman Old Style" w:hAnsi="Times New Roman" w:cs="Times New Roman"/>
          <w:sz w:val="24"/>
          <w:szCs w:val="24"/>
        </w:rPr>
        <w:t>’ function from the ‘</w:t>
      </w:r>
      <w:proofErr w:type="spellStart"/>
      <w:r w:rsidR="003C3A92">
        <w:rPr>
          <w:rFonts w:ascii="Times New Roman" w:eastAsia="Bookman Old Style" w:hAnsi="Times New Roman" w:cs="Times New Roman"/>
          <w:sz w:val="24"/>
          <w:szCs w:val="24"/>
        </w:rPr>
        <w:t>sklearn</w:t>
      </w:r>
      <w:proofErr w:type="spellEnd"/>
      <w:r w:rsidR="003C3A92">
        <w:rPr>
          <w:rFonts w:ascii="Times New Roman" w:eastAsia="Bookman Old Style" w:hAnsi="Times New Roman" w:cs="Times New Roman"/>
          <w:sz w:val="24"/>
          <w:szCs w:val="24"/>
        </w:rPr>
        <w:t>’ library. The dataset is split into two models ‘train’ and ‘test’. 'train’ is used to train the model and ‘test’ is used to test it for accuracy.</w:t>
      </w:r>
    </w:p>
    <w:p w14:paraId="7705B924" w14:textId="319C97A9" w:rsidR="003C3A92" w:rsidRDefault="003C3A92" w:rsidP="00D45917">
      <w:pPr>
        <w:spacing w:line="360" w:lineRule="auto"/>
        <w:jc w:val="both"/>
        <w:rPr>
          <w:rFonts w:ascii="Times New Roman" w:eastAsia="Bookman Old Style" w:hAnsi="Times New Roman" w:cs="Times New Roman"/>
          <w:sz w:val="24"/>
          <w:szCs w:val="24"/>
        </w:rPr>
      </w:pPr>
    </w:p>
    <w:p w14:paraId="0B9883F0" w14:textId="207C029E" w:rsidR="003C3A92" w:rsidRDefault="003C3A92" w:rsidP="00D45917">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3.5 </w:t>
      </w:r>
      <w:r w:rsidR="006375D6">
        <w:rPr>
          <w:rFonts w:ascii="Times New Roman" w:eastAsia="Bookman Old Style" w:hAnsi="Times New Roman" w:cs="Times New Roman"/>
          <w:b/>
          <w:bCs/>
          <w:sz w:val="28"/>
          <w:szCs w:val="28"/>
        </w:rPr>
        <w:t>Resulting Prediction Process</w:t>
      </w:r>
    </w:p>
    <w:p w14:paraId="5D2DE35E" w14:textId="7FCAB3B3" w:rsidR="003C3A92" w:rsidRDefault="003C3A92"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model </w:t>
      </w:r>
      <w:r w:rsidR="006375D6">
        <w:rPr>
          <w:rFonts w:ascii="Times New Roman" w:eastAsia="Bookman Old Style" w:hAnsi="Times New Roman" w:cs="Times New Roman"/>
          <w:sz w:val="24"/>
          <w:szCs w:val="24"/>
        </w:rPr>
        <w:t xml:space="preserve">is now </w:t>
      </w:r>
      <w:proofErr w:type="gramStart"/>
      <w:r w:rsidR="006375D6">
        <w:rPr>
          <w:rFonts w:ascii="Times New Roman" w:eastAsia="Bookman Old Style" w:hAnsi="Times New Roman" w:cs="Times New Roman"/>
          <w:sz w:val="24"/>
          <w:szCs w:val="24"/>
        </w:rPr>
        <w:t>put to use</w:t>
      </w:r>
      <w:proofErr w:type="gramEnd"/>
      <w:r w:rsidR="006375D6">
        <w:rPr>
          <w:rFonts w:ascii="Times New Roman" w:eastAsia="Bookman Old Style" w:hAnsi="Times New Roman" w:cs="Times New Roman"/>
          <w:sz w:val="24"/>
          <w:szCs w:val="24"/>
        </w:rPr>
        <w:t>. The approach implemented here is using the ‘</w:t>
      </w:r>
      <w:proofErr w:type="spellStart"/>
      <w:r w:rsidR="006375D6">
        <w:rPr>
          <w:rFonts w:ascii="Times New Roman" w:eastAsia="Bookman Old Style" w:hAnsi="Times New Roman" w:cs="Times New Roman"/>
          <w:sz w:val="24"/>
          <w:szCs w:val="24"/>
        </w:rPr>
        <w:t>streamlit</w:t>
      </w:r>
      <w:proofErr w:type="spellEnd"/>
      <w:r w:rsidR="006375D6">
        <w:rPr>
          <w:rFonts w:ascii="Times New Roman" w:eastAsia="Bookman Old Style" w:hAnsi="Times New Roman" w:cs="Times New Roman"/>
          <w:sz w:val="24"/>
          <w:szCs w:val="24"/>
        </w:rPr>
        <w:t xml:space="preserve">’ library. It is an </w:t>
      </w:r>
      <w:proofErr w:type="gramStart"/>
      <w:r w:rsidR="006375D6">
        <w:rPr>
          <w:rFonts w:ascii="Times New Roman" w:eastAsia="Bookman Old Style" w:hAnsi="Times New Roman" w:cs="Times New Roman"/>
          <w:sz w:val="24"/>
          <w:szCs w:val="24"/>
        </w:rPr>
        <w:t>open source</w:t>
      </w:r>
      <w:proofErr w:type="gramEnd"/>
      <w:r w:rsidR="006375D6">
        <w:rPr>
          <w:rFonts w:ascii="Times New Roman" w:eastAsia="Bookman Old Style" w:hAnsi="Times New Roman" w:cs="Times New Roman"/>
          <w:sz w:val="24"/>
          <w:szCs w:val="24"/>
        </w:rPr>
        <w:t xml:space="preserve"> app framework used to create easy and interactive web apps for machine learning python projects.</w:t>
      </w:r>
    </w:p>
    <w:p w14:paraId="743D92B9" w14:textId="27CE67CE" w:rsidR="006375D6" w:rsidRDefault="006375D6" w:rsidP="00D45917">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364EF3AB" wp14:editId="468FCE52">
            <wp:extent cx="5504815" cy="34601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504815" cy="3460115"/>
                    </a:xfrm>
                    <a:prstGeom prst="rect">
                      <a:avLst/>
                    </a:prstGeom>
                  </pic:spPr>
                </pic:pic>
              </a:graphicData>
            </a:graphic>
          </wp:inline>
        </w:drawing>
      </w:r>
    </w:p>
    <w:p w14:paraId="34710A20" w14:textId="0F0CD11B" w:rsidR="009C7BF0" w:rsidRDefault="006375D6" w:rsidP="006375D6">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3.4</w:t>
      </w:r>
      <w:r w:rsidR="009C7BF0">
        <w:rPr>
          <w:rFonts w:ascii="Times New Roman" w:eastAsia="Bookman Old Style" w:hAnsi="Times New Roman" w:cs="Times New Roman"/>
          <w:b/>
          <w:bCs/>
          <w:sz w:val="20"/>
          <w:szCs w:val="20"/>
        </w:rPr>
        <w:t xml:space="preserve"> Interface of Web-app</w:t>
      </w:r>
    </w:p>
    <w:p w14:paraId="79BEC336" w14:textId="77777777" w:rsidR="009C7BF0" w:rsidRDefault="009C7BF0">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084D0D88" w14:textId="42B4C1FB" w:rsidR="006375D6" w:rsidRDefault="009E11DA" w:rsidP="009E11DA">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IV</w:t>
      </w:r>
    </w:p>
    <w:p w14:paraId="2B829838" w14:textId="6088891D" w:rsidR="009E11DA" w:rsidRDefault="009E11DA" w:rsidP="009E11DA">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Result and Discussion</w:t>
      </w:r>
    </w:p>
    <w:p w14:paraId="710114E5" w14:textId="518B7C97" w:rsidR="009E11DA" w:rsidRDefault="009E11DA" w:rsidP="009E11DA">
      <w:pPr>
        <w:spacing w:line="360" w:lineRule="auto"/>
        <w:jc w:val="center"/>
        <w:rPr>
          <w:rFonts w:ascii="Times New Roman" w:eastAsia="Bookman Old Style" w:hAnsi="Times New Roman" w:cs="Times New Roman"/>
          <w:b/>
          <w:bCs/>
          <w:sz w:val="36"/>
          <w:szCs w:val="36"/>
        </w:rPr>
      </w:pPr>
    </w:p>
    <w:p w14:paraId="6F37A02B" w14:textId="1F8E2685" w:rsidR="009E11DA" w:rsidRDefault="009E11DA" w:rsidP="009E11DA">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4.1 Result</w:t>
      </w:r>
    </w:p>
    <w:p w14:paraId="2B68751D" w14:textId="615EE18B" w:rsidR="009E11DA" w:rsidRDefault="009E11DA" w:rsidP="009E11DA">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result of all this hard work is a model that is ready to predict </w:t>
      </w:r>
      <w:r w:rsidR="00311CC9">
        <w:rPr>
          <w:rFonts w:ascii="Times New Roman" w:eastAsia="Bookman Old Style" w:hAnsi="Times New Roman" w:cs="Times New Roman"/>
          <w:sz w:val="24"/>
          <w:szCs w:val="24"/>
        </w:rPr>
        <w:t>any</w:t>
      </w:r>
      <w:r>
        <w:rPr>
          <w:rFonts w:ascii="Times New Roman" w:eastAsia="Bookman Old Style" w:hAnsi="Times New Roman" w:cs="Times New Roman"/>
          <w:sz w:val="24"/>
          <w:szCs w:val="24"/>
        </w:rPr>
        <w:t xml:space="preserve"> input tweet </w:t>
      </w:r>
      <w:r w:rsidR="00311CC9">
        <w:rPr>
          <w:rFonts w:ascii="Times New Roman" w:eastAsia="Bookman Old Style" w:hAnsi="Times New Roman" w:cs="Times New Roman"/>
          <w:sz w:val="24"/>
          <w:szCs w:val="24"/>
        </w:rPr>
        <w:t>or</w:t>
      </w:r>
      <w:r>
        <w:rPr>
          <w:rFonts w:ascii="Times New Roman" w:eastAsia="Bookman Old Style" w:hAnsi="Times New Roman" w:cs="Times New Roman"/>
          <w:sz w:val="24"/>
          <w:szCs w:val="24"/>
        </w:rPr>
        <w:t xml:space="preserve"> text into 3 </w:t>
      </w:r>
      <w:proofErr w:type="gramStart"/>
      <w:r>
        <w:rPr>
          <w:rFonts w:ascii="Times New Roman" w:eastAsia="Bookman Old Style" w:hAnsi="Times New Roman" w:cs="Times New Roman"/>
          <w:sz w:val="24"/>
          <w:szCs w:val="24"/>
        </w:rPr>
        <w:t>categories :</w:t>
      </w:r>
      <w:proofErr w:type="gramEnd"/>
      <w:r>
        <w:rPr>
          <w:rFonts w:ascii="Times New Roman" w:eastAsia="Bookman Old Style" w:hAnsi="Times New Roman" w:cs="Times New Roman"/>
          <w:sz w:val="24"/>
          <w:szCs w:val="24"/>
        </w:rPr>
        <w:t>-</w:t>
      </w:r>
    </w:p>
    <w:p w14:paraId="465D34FC" w14:textId="16F858E2" w:rsidR="009E11DA" w:rsidRDefault="009E11DA" w:rsidP="009E11DA">
      <w:pPr>
        <w:pStyle w:val="ListParagraph"/>
        <w:numPr>
          <w:ilvl w:val="0"/>
          <w:numId w:val="8"/>
        </w:numPr>
        <w:spacing w:line="360" w:lineRule="auto"/>
        <w:rPr>
          <w:rFonts w:eastAsia="Bookman Old Style"/>
        </w:rPr>
      </w:pPr>
      <w:r>
        <w:rPr>
          <w:rFonts w:eastAsia="Bookman Old Style"/>
        </w:rPr>
        <w:t>Hate Speech</w:t>
      </w:r>
    </w:p>
    <w:p w14:paraId="507682E8" w14:textId="705A6913" w:rsidR="009E11DA" w:rsidRDefault="009E11DA" w:rsidP="009E11DA">
      <w:pPr>
        <w:pStyle w:val="ListParagraph"/>
        <w:numPr>
          <w:ilvl w:val="0"/>
          <w:numId w:val="8"/>
        </w:numPr>
        <w:spacing w:line="360" w:lineRule="auto"/>
        <w:rPr>
          <w:rFonts w:eastAsia="Bookman Old Style"/>
        </w:rPr>
      </w:pPr>
      <w:r>
        <w:rPr>
          <w:rFonts w:eastAsia="Bookman Old Style"/>
        </w:rPr>
        <w:t xml:space="preserve">Offensive Speech </w:t>
      </w:r>
    </w:p>
    <w:p w14:paraId="5E76F32B" w14:textId="7B656982" w:rsidR="00311CC9" w:rsidRDefault="009E11DA" w:rsidP="00311CC9">
      <w:pPr>
        <w:pStyle w:val="ListParagraph"/>
        <w:numPr>
          <w:ilvl w:val="0"/>
          <w:numId w:val="8"/>
        </w:numPr>
        <w:spacing w:line="360" w:lineRule="auto"/>
        <w:rPr>
          <w:rFonts w:eastAsia="Bookman Old Style"/>
        </w:rPr>
      </w:pPr>
      <w:r>
        <w:rPr>
          <w:rFonts w:eastAsia="Bookman Old Style"/>
        </w:rPr>
        <w:t>No Hate or Offensive Speech</w:t>
      </w:r>
    </w:p>
    <w:p w14:paraId="7C8D8D3F" w14:textId="229293AC" w:rsidR="00311CC9" w:rsidRDefault="00311CC9" w:rsidP="00311CC9">
      <w:pPr>
        <w:spacing w:line="360" w:lineRule="auto"/>
        <w:rPr>
          <w:rFonts w:ascii="Times New Roman" w:eastAsia="Bookman Old Style" w:hAnsi="Times New Roman" w:cs="Times New Roman"/>
          <w:sz w:val="24"/>
          <w:szCs w:val="24"/>
        </w:rPr>
      </w:pPr>
    </w:p>
    <w:p w14:paraId="6C37EA53" w14:textId="52DB35A2"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sz w:val="24"/>
          <w:szCs w:val="24"/>
        </w:rPr>
        <w:t>Here is the working of our model in the ‘</w:t>
      </w:r>
      <w:proofErr w:type="spellStart"/>
      <w:r>
        <w:rPr>
          <w:rFonts w:ascii="Times New Roman" w:eastAsia="Bookman Old Style" w:hAnsi="Times New Roman" w:cs="Times New Roman"/>
          <w:sz w:val="24"/>
          <w:szCs w:val="24"/>
        </w:rPr>
        <w:t>streamlit</w:t>
      </w:r>
      <w:proofErr w:type="spellEnd"/>
      <w:r>
        <w:rPr>
          <w:rFonts w:ascii="Times New Roman" w:eastAsia="Bookman Old Style" w:hAnsi="Times New Roman" w:cs="Times New Roman"/>
          <w:sz w:val="24"/>
          <w:szCs w:val="24"/>
        </w:rPr>
        <w:t xml:space="preserve">’ web </w:t>
      </w:r>
      <w:proofErr w:type="gramStart"/>
      <w:r>
        <w:rPr>
          <w:rFonts w:ascii="Times New Roman" w:eastAsia="Bookman Old Style" w:hAnsi="Times New Roman" w:cs="Times New Roman"/>
          <w:sz w:val="24"/>
          <w:szCs w:val="24"/>
        </w:rPr>
        <w:t>app :</w:t>
      </w:r>
      <w:proofErr w:type="gramEnd"/>
      <w:r>
        <w:rPr>
          <w:rFonts w:ascii="Times New Roman" w:eastAsia="Bookman Old Style" w:hAnsi="Times New Roman" w:cs="Times New Roman"/>
          <w:sz w:val="24"/>
          <w:szCs w:val="24"/>
        </w:rPr>
        <w:t>-</w:t>
      </w:r>
    </w:p>
    <w:p w14:paraId="3EA57ACB" w14:textId="6D6489A5" w:rsidR="00311CC9" w:rsidRDefault="00311CC9" w:rsidP="00311CC9">
      <w:pPr>
        <w:spacing w:line="360" w:lineRule="auto"/>
        <w:rPr>
          <w:rFonts w:ascii="Times New Roman" w:eastAsia="Bookman Old Style" w:hAnsi="Times New Roman" w:cs="Times New Roman"/>
          <w:sz w:val="24"/>
          <w:szCs w:val="24"/>
        </w:rPr>
      </w:pPr>
    </w:p>
    <w:p w14:paraId="45017F38" w14:textId="7F5CC2BA" w:rsidR="00311CC9" w:rsidRDefault="00311CC9" w:rsidP="00311CC9">
      <w:pPr>
        <w:spacing w:line="360" w:lineRule="auto"/>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6554EF86" wp14:editId="59EE5D09">
            <wp:extent cx="5039995" cy="242087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59640" cy="2430308"/>
                    </a:xfrm>
                    <a:prstGeom prst="rect">
                      <a:avLst/>
                    </a:prstGeom>
                  </pic:spPr>
                </pic:pic>
              </a:graphicData>
            </a:graphic>
          </wp:inline>
        </w:drawing>
      </w:r>
    </w:p>
    <w:p w14:paraId="24A760BE" w14:textId="4B00DD73"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4.1 First output demonstration</w:t>
      </w:r>
    </w:p>
    <w:p w14:paraId="7B3C55EC" w14:textId="77777777" w:rsidR="00311CC9" w:rsidRDefault="00311CC9" w:rsidP="00311CC9">
      <w:pPr>
        <w:spacing w:line="360" w:lineRule="auto"/>
        <w:jc w:val="center"/>
        <w:rPr>
          <w:rFonts w:ascii="Times New Roman" w:eastAsia="Bookman Old Style" w:hAnsi="Times New Roman" w:cs="Times New Roman"/>
          <w:b/>
          <w:bCs/>
          <w:sz w:val="20"/>
          <w:szCs w:val="20"/>
        </w:rPr>
      </w:pPr>
    </w:p>
    <w:p w14:paraId="47109418" w14:textId="0B162BD1" w:rsidR="00311CC9" w:rsidRDefault="00311CC9" w:rsidP="00311CC9">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drawing>
          <wp:inline distT="0" distB="0" distL="0" distR="0" wp14:anchorId="29F33C05" wp14:editId="02DA4859">
            <wp:extent cx="5039413" cy="2316480"/>
            <wp:effectExtent l="0" t="0" r="8890" b="7620"/>
            <wp:docPr id="15" name="Picture 1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50256" cy="2321464"/>
                    </a:xfrm>
                    <a:prstGeom prst="rect">
                      <a:avLst/>
                    </a:prstGeom>
                  </pic:spPr>
                </pic:pic>
              </a:graphicData>
            </a:graphic>
          </wp:inline>
        </w:drawing>
      </w:r>
    </w:p>
    <w:p w14:paraId="6C9BAE38" w14:textId="56012387" w:rsidR="00311CC9" w:rsidRDefault="00311CC9" w:rsidP="00311CC9">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4.2 Second output demonstration</w:t>
      </w:r>
    </w:p>
    <w:p w14:paraId="04BCCCDC" w14:textId="4DC7FB7C" w:rsidR="00311CC9" w:rsidRDefault="00311CC9" w:rsidP="0005700B">
      <w:pPr>
        <w:spacing w:line="360" w:lineRule="auto"/>
        <w:rPr>
          <w:rFonts w:ascii="Times New Roman" w:eastAsia="Bookman Old Style" w:hAnsi="Times New Roman" w:cs="Times New Roman"/>
          <w:b/>
          <w:bCs/>
          <w:sz w:val="20"/>
          <w:szCs w:val="20"/>
        </w:rPr>
      </w:pPr>
      <w:r>
        <w:rPr>
          <w:rFonts w:ascii="Times New Roman" w:eastAsia="Bookman Old Style" w:hAnsi="Times New Roman" w:cs="Times New Roman"/>
          <w:b/>
          <w:bCs/>
          <w:noProof/>
          <w:sz w:val="20"/>
          <w:szCs w:val="20"/>
        </w:rPr>
        <w:lastRenderedPageBreak/>
        <w:drawing>
          <wp:inline distT="0" distB="0" distL="0" distR="0" wp14:anchorId="3B4BD9A7" wp14:editId="6203FB2E">
            <wp:extent cx="5077460" cy="260052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115179" cy="2619839"/>
                    </a:xfrm>
                    <a:prstGeom prst="rect">
                      <a:avLst/>
                    </a:prstGeom>
                  </pic:spPr>
                </pic:pic>
              </a:graphicData>
            </a:graphic>
          </wp:inline>
        </w:drawing>
      </w:r>
    </w:p>
    <w:p w14:paraId="0C07B3D8" w14:textId="2242ED27" w:rsidR="0005700B" w:rsidRDefault="0005700B" w:rsidP="000570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4.3 Third output demonstration</w:t>
      </w:r>
    </w:p>
    <w:p w14:paraId="7C90BD38" w14:textId="57B7F531" w:rsidR="0005700B" w:rsidRDefault="0005700B" w:rsidP="0005700B">
      <w:pPr>
        <w:spacing w:line="360" w:lineRule="auto"/>
        <w:jc w:val="center"/>
        <w:rPr>
          <w:rFonts w:ascii="Times New Roman" w:eastAsia="Bookman Old Style" w:hAnsi="Times New Roman" w:cs="Times New Roman"/>
          <w:b/>
          <w:bCs/>
          <w:sz w:val="20"/>
          <w:szCs w:val="20"/>
        </w:rPr>
      </w:pPr>
    </w:p>
    <w:p w14:paraId="47464FB6" w14:textId="25F959CC" w:rsidR="0005700B" w:rsidRDefault="0005700B" w:rsidP="0005700B">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4.2 Discussion</w:t>
      </w:r>
    </w:p>
    <w:p w14:paraId="69F69B7B" w14:textId="184D2781" w:rsidR="0005700B" w:rsidRDefault="000570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final model has shown an accuracy of over 90% and on the off chance it predicts the wrong output </w:t>
      </w:r>
      <w:r w:rsidR="00052D0B">
        <w:rPr>
          <w:rFonts w:ascii="Times New Roman" w:eastAsia="Bookman Old Style" w:hAnsi="Times New Roman" w:cs="Times New Roman"/>
          <w:sz w:val="24"/>
          <w:szCs w:val="24"/>
        </w:rPr>
        <w:t>are all</w:t>
      </w:r>
      <w:r>
        <w:rPr>
          <w:rFonts w:ascii="Times New Roman" w:eastAsia="Bookman Old Style" w:hAnsi="Times New Roman" w:cs="Times New Roman"/>
          <w:sz w:val="24"/>
          <w:szCs w:val="24"/>
        </w:rPr>
        <w:t xml:space="preserve"> close call cases such</w:t>
      </w:r>
      <w:r w:rsidR="00052D0B">
        <w:rPr>
          <w:rFonts w:ascii="Times New Roman" w:eastAsia="Bookman Old Style" w:hAnsi="Times New Roman" w:cs="Times New Roman"/>
          <w:sz w:val="24"/>
          <w:szCs w:val="24"/>
        </w:rPr>
        <w:t xml:space="preserve"> </w:t>
      </w:r>
      <w:proofErr w:type="gramStart"/>
      <w:r w:rsidR="00052D0B">
        <w:rPr>
          <w:rFonts w:ascii="Times New Roman" w:eastAsia="Bookman Old Style" w:hAnsi="Times New Roman" w:cs="Times New Roman"/>
          <w:sz w:val="24"/>
          <w:szCs w:val="24"/>
        </w:rPr>
        <w:t>as</w:t>
      </w:r>
      <w:r>
        <w:rPr>
          <w:rFonts w:ascii="Times New Roman" w:eastAsia="Bookman Old Style" w:hAnsi="Times New Roman" w:cs="Times New Roman"/>
          <w:sz w:val="24"/>
          <w:szCs w:val="24"/>
        </w:rPr>
        <w:t xml:space="preserve"> :</w:t>
      </w:r>
      <w:proofErr w:type="gramEnd"/>
      <w:r>
        <w:rPr>
          <w:rFonts w:ascii="Times New Roman" w:eastAsia="Bookman Old Style" w:hAnsi="Times New Roman" w:cs="Times New Roman"/>
          <w:sz w:val="24"/>
          <w:szCs w:val="24"/>
        </w:rPr>
        <w:t>-</w:t>
      </w:r>
    </w:p>
    <w:p w14:paraId="59C992EC" w14:textId="2516447F" w:rsidR="00052D0B" w:rsidRDefault="00052D0B" w:rsidP="0005700B">
      <w:pPr>
        <w:spacing w:line="360" w:lineRule="auto"/>
        <w:jc w:val="both"/>
        <w:rPr>
          <w:rFonts w:ascii="Times New Roman" w:eastAsia="Bookman Old Style" w:hAnsi="Times New Roman" w:cs="Times New Roman"/>
          <w:sz w:val="24"/>
          <w:szCs w:val="24"/>
        </w:rPr>
      </w:pPr>
    </w:p>
    <w:p w14:paraId="624E9107" w14:textId="62F13B21" w:rsidR="00052D0B" w:rsidRDefault="00052D0B" w:rsidP="0005700B">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2242CC2D" wp14:editId="5F4F5515">
            <wp:extent cx="5504815" cy="27203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504815" cy="2720340"/>
                    </a:xfrm>
                    <a:prstGeom prst="rect">
                      <a:avLst/>
                    </a:prstGeom>
                  </pic:spPr>
                </pic:pic>
              </a:graphicData>
            </a:graphic>
          </wp:inline>
        </w:drawing>
      </w:r>
    </w:p>
    <w:p w14:paraId="5B7654D3" w14:textId="0501F086" w:rsidR="00AF65D6" w:rsidRDefault="00052D0B" w:rsidP="00052D0B">
      <w:pPr>
        <w:spacing w:line="360" w:lineRule="auto"/>
        <w:jc w:val="cente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t>Fig. 4.4 Wrong prediction case example</w:t>
      </w:r>
    </w:p>
    <w:p w14:paraId="3674E8A5" w14:textId="77777777" w:rsidR="00AF65D6" w:rsidRDefault="00AF65D6">
      <w:pPr>
        <w:rPr>
          <w:rFonts w:ascii="Times New Roman" w:eastAsia="Bookman Old Style" w:hAnsi="Times New Roman" w:cs="Times New Roman"/>
          <w:b/>
          <w:bCs/>
          <w:sz w:val="20"/>
          <w:szCs w:val="20"/>
        </w:rPr>
      </w:pPr>
      <w:r>
        <w:rPr>
          <w:rFonts w:ascii="Times New Roman" w:eastAsia="Bookman Old Style" w:hAnsi="Times New Roman" w:cs="Times New Roman"/>
          <w:b/>
          <w:bCs/>
          <w:sz w:val="20"/>
          <w:szCs w:val="20"/>
        </w:rPr>
        <w:br w:type="page"/>
      </w:r>
    </w:p>
    <w:p w14:paraId="5F02AF0A" w14:textId="6DFD06E3" w:rsidR="00052D0B" w:rsidRDefault="00AF65D6" w:rsidP="00AF65D6">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Chapter V</w:t>
      </w:r>
    </w:p>
    <w:p w14:paraId="1EFE1213" w14:textId="1776BF26" w:rsidR="00AF65D6" w:rsidRDefault="00AF65D6" w:rsidP="00AF65D6">
      <w:pPr>
        <w:spacing w:line="360" w:lineRule="auto"/>
        <w:jc w:val="center"/>
        <w:rPr>
          <w:rFonts w:ascii="Times New Roman" w:eastAsia="Bookman Old Style" w:hAnsi="Times New Roman" w:cs="Times New Roman"/>
          <w:b/>
          <w:bCs/>
          <w:sz w:val="36"/>
          <w:szCs w:val="36"/>
        </w:rPr>
      </w:pPr>
      <w:r>
        <w:rPr>
          <w:rFonts w:ascii="Times New Roman" w:eastAsia="Bookman Old Style" w:hAnsi="Times New Roman" w:cs="Times New Roman"/>
          <w:b/>
          <w:bCs/>
          <w:sz w:val="36"/>
          <w:szCs w:val="36"/>
        </w:rPr>
        <w:t>Conclusion and Future Work</w:t>
      </w:r>
    </w:p>
    <w:p w14:paraId="418FD4CB" w14:textId="45E34E3B" w:rsidR="00AF65D6" w:rsidRDefault="00AF65D6" w:rsidP="00AF65D6">
      <w:pPr>
        <w:spacing w:line="360" w:lineRule="auto"/>
        <w:jc w:val="center"/>
        <w:rPr>
          <w:rFonts w:ascii="Times New Roman" w:eastAsia="Bookman Old Style" w:hAnsi="Times New Roman" w:cs="Times New Roman"/>
          <w:b/>
          <w:bCs/>
          <w:sz w:val="36"/>
          <w:szCs w:val="36"/>
        </w:rPr>
      </w:pPr>
    </w:p>
    <w:p w14:paraId="3C3D0925" w14:textId="4C2982AF" w:rsidR="00AF65D6" w:rsidRDefault="00785158"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5.1 Conclusion</w:t>
      </w:r>
    </w:p>
    <w:p w14:paraId="6F875461" w14:textId="3B360C26" w:rsidR="00785158" w:rsidRDefault="00785158"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w:t>
      </w:r>
      <w:r w:rsidR="00B32F94">
        <w:rPr>
          <w:rFonts w:ascii="Times New Roman" w:eastAsia="Bookman Old Style" w:hAnsi="Times New Roman" w:cs="Times New Roman"/>
          <w:sz w:val="24"/>
          <w:szCs w:val="24"/>
        </w:rPr>
        <w:t xml:space="preserve">provides us with a model for detecting hate or offensive speech which is trained on a dataset and </w:t>
      </w:r>
      <w:proofErr w:type="gramStart"/>
      <w:r w:rsidR="00B32F94">
        <w:rPr>
          <w:rFonts w:ascii="Times New Roman" w:eastAsia="Bookman Old Style" w:hAnsi="Times New Roman" w:cs="Times New Roman"/>
          <w:sz w:val="24"/>
          <w:szCs w:val="24"/>
        </w:rPr>
        <w:t>is able to</w:t>
      </w:r>
      <w:proofErr w:type="gramEnd"/>
      <w:r w:rsidR="00B32F94">
        <w:rPr>
          <w:rFonts w:ascii="Times New Roman" w:eastAsia="Bookman Old Style" w:hAnsi="Times New Roman" w:cs="Times New Roman"/>
          <w:sz w:val="24"/>
          <w:szCs w:val="24"/>
        </w:rPr>
        <w:t xml:space="preserve"> make predictions about the nature of future input texts, or in this case tweets, provided to it.</w:t>
      </w:r>
    </w:p>
    <w:p w14:paraId="237CD237" w14:textId="06995B9B" w:rsidR="00935C4A" w:rsidRDefault="00935C4A" w:rsidP="00AF65D6">
      <w:pPr>
        <w:spacing w:line="360" w:lineRule="auto"/>
        <w:jc w:val="both"/>
        <w:rPr>
          <w:rFonts w:ascii="Times New Roman" w:eastAsia="Bookman Old Style" w:hAnsi="Times New Roman" w:cs="Times New Roman"/>
          <w:sz w:val="24"/>
          <w:szCs w:val="24"/>
        </w:rPr>
      </w:pPr>
    </w:p>
    <w:p w14:paraId="445BF1B2" w14:textId="3337CF14" w:rsidR="00935C4A" w:rsidRDefault="00935C4A"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The model has shown to be accurate over 90% of times even after being the simplest and most basic of hate speech models.</w:t>
      </w:r>
    </w:p>
    <w:p w14:paraId="47312BA2" w14:textId="4463CA1B" w:rsidR="00206729" w:rsidRDefault="00206729" w:rsidP="00AF65D6">
      <w:pPr>
        <w:spacing w:line="360" w:lineRule="auto"/>
        <w:jc w:val="both"/>
        <w:rPr>
          <w:rFonts w:ascii="Times New Roman" w:eastAsia="Bookman Old Style" w:hAnsi="Times New Roman" w:cs="Times New Roman"/>
          <w:sz w:val="24"/>
          <w:szCs w:val="24"/>
        </w:rPr>
      </w:pPr>
    </w:p>
    <w:p w14:paraId="434D48FF" w14:textId="7A7347A4" w:rsidR="00206729" w:rsidRDefault="00206729" w:rsidP="00AF65D6">
      <w:pPr>
        <w:spacing w:line="360" w:lineRule="auto"/>
        <w:jc w:val="both"/>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5.2 Future Work</w:t>
      </w:r>
    </w:p>
    <w:p w14:paraId="33905497" w14:textId="6168D186"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This project has the basic concepts of how hate speech is detected. It can detect hate or non-hate speech in simple sentences and do so with high </w:t>
      </w:r>
      <w:proofErr w:type="gramStart"/>
      <w:r>
        <w:rPr>
          <w:rFonts w:ascii="Times New Roman" w:eastAsia="Bookman Old Style" w:hAnsi="Times New Roman" w:cs="Times New Roman"/>
          <w:sz w:val="24"/>
          <w:szCs w:val="24"/>
        </w:rPr>
        <w:t>accuracy</w:t>
      </w:r>
      <w:proofErr w:type="gramEnd"/>
      <w:r>
        <w:rPr>
          <w:rFonts w:ascii="Times New Roman" w:eastAsia="Bookman Old Style" w:hAnsi="Times New Roman" w:cs="Times New Roman"/>
          <w:sz w:val="24"/>
          <w:szCs w:val="24"/>
        </w:rPr>
        <w:t xml:space="preserve"> but it is unable to understand logical sentences for hate or non-hate as shown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 xml:space="preserve">. </w:t>
      </w:r>
    </w:p>
    <w:p w14:paraId="0D3AF1DA" w14:textId="295CE873" w:rsidR="00206729" w:rsidRDefault="00206729" w:rsidP="00AF65D6">
      <w:pPr>
        <w:spacing w:line="360" w:lineRule="auto"/>
        <w:jc w:val="both"/>
        <w:rPr>
          <w:rFonts w:ascii="Times New Roman" w:eastAsia="Bookman Old Style" w:hAnsi="Times New Roman" w:cs="Times New Roman"/>
          <w:sz w:val="24"/>
          <w:szCs w:val="24"/>
        </w:rPr>
      </w:pPr>
    </w:p>
    <w:p w14:paraId="6C4E5CB7" w14:textId="2348811D" w:rsidR="00206729"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There can be many better codes which will be able to work on comments with </w:t>
      </w:r>
      <w:proofErr w:type="spellStart"/>
      <w:r>
        <w:rPr>
          <w:rFonts w:ascii="Times New Roman" w:eastAsia="Bookman Old Style" w:hAnsi="Times New Roman" w:cs="Times New Roman"/>
          <w:sz w:val="24"/>
          <w:szCs w:val="24"/>
        </w:rPr>
        <w:t>emojies</w:t>
      </w:r>
      <w:proofErr w:type="spellEnd"/>
      <w:r>
        <w:rPr>
          <w:rFonts w:ascii="Times New Roman" w:eastAsia="Bookman Old Style" w:hAnsi="Times New Roman" w:cs="Times New Roman"/>
          <w:sz w:val="24"/>
          <w:szCs w:val="24"/>
        </w:rPr>
        <w:t xml:space="preserve"> and check them for vulgar or non-vulgar. There can also be codes which can work and understand such logical hate or non-hate comments as the one in </w:t>
      </w:r>
      <w:r w:rsidRPr="00206729">
        <w:rPr>
          <w:rFonts w:ascii="Times New Roman" w:eastAsia="Bookman Old Style" w:hAnsi="Times New Roman" w:cs="Times New Roman"/>
          <w:b/>
          <w:bCs/>
          <w:sz w:val="24"/>
          <w:szCs w:val="24"/>
        </w:rPr>
        <w:t>Fig. 4.4</w:t>
      </w:r>
      <w:r>
        <w:rPr>
          <w:rFonts w:ascii="Times New Roman" w:eastAsia="Bookman Old Style" w:hAnsi="Times New Roman" w:cs="Times New Roman"/>
          <w:sz w:val="24"/>
          <w:szCs w:val="24"/>
        </w:rPr>
        <w:t>.</w:t>
      </w:r>
    </w:p>
    <w:p w14:paraId="2F8E0D94" w14:textId="77ABAAA6" w:rsidR="00206729" w:rsidRDefault="00206729" w:rsidP="00AF65D6">
      <w:pPr>
        <w:spacing w:line="360" w:lineRule="auto"/>
        <w:jc w:val="both"/>
        <w:rPr>
          <w:rFonts w:ascii="Times New Roman" w:eastAsia="Bookman Old Style" w:hAnsi="Times New Roman" w:cs="Times New Roman"/>
          <w:sz w:val="24"/>
          <w:szCs w:val="24"/>
        </w:rPr>
      </w:pPr>
    </w:p>
    <w:p w14:paraId="0FBE91E0" w14:textId="21916256" w:rsidR="008B0D48" w:rsidRDefault="00206729" w:rsidP="00AF65D6">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sz w:val="24"/>
          <w:szCs w:val="24"/>
        </w:rPr>
        <w:t xml:space="preserve">The future works may also include projects which can detect the sentences or comments as the user is typing </w:t>
      </w:r>
      <w:r w:rsidR="00711208">
        <w:rPr>
          <w:rFonts w:ascii="Times New Roman" w:eastAsia="Bookman Old Style" w:hAnsi="Times New Roman" w:cs="Times New Roman"/>
          <w:sz w:val="24"/>
          <w:szCs w:val="24"/>
        </w:rPr>
        <w:t>them</w:t>
      </w:r>
      <w:r>
        <w:rPr>
          <w:rFonts w:ascii="Times New Roman" w:eastAsia="Bookman Old Style" w:hAnsi="Times New Roman" w:cs="Times New Roman"/>
          <w:sz w:val="24"/>
          <w:szCs w:val="24"/>
        </w:rPr>
        <w:t xml:space="preserve"> and restrict the user to post</w:t>
      </w:r>
      <w:r w:rsidR="00711208">
        <w:rPr>
          <w:rFonts w:ascii="Times New Roman" w:eastAsia="Bookman Old Style" w:hAnsi="Times New Roman" w:cs="Times New Roman"/>
          <w:sz w:val="24"/>
          <w:szCs w:val="24"/>
        </w:rPr>
        <w:t xml:space="preserve"> </w:t>
      </w:r>
      <w:proofErr w:type="gramStart"/>
      <w:r w:rsidR="00711208">
        <w:rPr>
          <w:rFonts w:ascii="Times New Roman" w:eastAsia="Bookman Old Style" w:hAnsi="Times New Roman" w:cs="Times New Roman"/>
          <w:sz w:val="24"/>
          <w:szCs w:val="24"/>
        </w:rPr>
        <w:t>it</w:t>
      </w:r>
      <w:proofErr w:type="gramEnd"/>
      <w:r>
        <w:rPr>
          <w:rFonts w:ascii="Times New Roman" w:eastAsia="Bookman Old Style" w:hAnsi="Times New Roman" w:cs="Times New Roman"/>
          <w:sz w:val="24"/>
          <w:szCs w:val="24"/>
        </w:rPr>
        <w:t xml:space="preserve"> so the </w:t>
      </w:r>
      <w:r w:rsidR="00B32F94">
        <w:rPr>
          <w:rFonts w:ascii="Times New Roman" w:eastAsia="Bookman Old Style" w:hAnsi="Times New Roman" w:cs="Times New Roman"/>
          <w:sz w:val="24"/>
          <w:szCs w:val="24"/>
        </w:rPr>
        <w:t>problem is eradicated even before it becomes a problem.</w:t>
      </w:r>
    </w:p>
    <w:p w14:paraId="7B306AB3" w14:textId="77777777" w:rsidR="008B0D48" w:rsidRDefault="008B0D48">
      <w:pPr>
        <w:rPr>
          <w:rFonts w:ascii="Times New Roman" w:eastAsia="Bookman Old Style" w:hAnsi="Times New Roman" w:cs="Times New Roman"/>
          <w:sz w:val="24"/>
          <w:szCs w:val="24"/>
        </w:rPr>
      </w:pPr>
      <w:r>
        <w:rPr>
          <w:rFonts w:ascii="Times New Roman" w:eastAsia="Bookman Old Style" w:hAnsi="Times New Roman" w:cs="Times New Roman"/>
          <w:sz w:val="24"/>
          <w:szCs w:val="24"/>
        </w:rPr>
        <w:br w:type="page"/>
      </w:r>
    </w:p>
    <w:p w14:paraId="58012CEE" w14:textId="1AE83A4C" w:rsidR="00206729" w:rsidRDefault="005A2F9D" w:rsidP="006A6747">
      <w:pPr>
        <w:spacing w:line="360" w:lineRule="auto"/>
        <w:jc w:val="both"/>
        <w:rPr>
          <w:rFonts w:ascii="Times New Roman" w:eastAsia="Bookman Old Style" w:hAnsi="Times New Roman" w:cs="Times New Roman"/>
          <w:b/>
          <w:bCs/>
          <w:sz w:val="32"/>
          <w:szCs w:val="32"/>
        </w:rPr>
      </w:pPr>
      <w:r>
        <w:rPr>
          <w:rFonts w:ascii="Times New Roman" w:eastAsia="Bookman Old Style" w:hAnsi="Times New Roman" w:cs="Times New Roman"/>
          <w:b/>
          <w:bCs/>
          <w:sz w:val="32"/>
          <w:szCs w:val="32"/>
        </w:rPr>
        <w:lastRenderedPageBreak/>
        <w:t>References</w:t>
      </w:r>
    </w:p>
    <w:p w14:paraId="4DEC0B8D" w14:textId="77777777" w:rsidR="006A6747" w:rsidRDefault="005A2F9D"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[1]</w:t>
      </w:r>
      <w:r w:rsidR="00711208" w:rsidRPr="00711208">
        <w:t xml:space="preserve"> </w:t>
      </w:r>
      <w:r w:rsidR="00711208" w:rsidRPr="00711208">
        <w:rPr>
          <w:rFonts w:ascii="Times New Roman" w:eastAsia="Bookman Old Style" w:hAnsi="Times New Roman" w:cs="Times New Roman"/>
        </w:rPr>
        <w:t xml:space="preserve">Sean </w:t>
      </w:r>
      <w:proofErr w:type="spellStart"/>
      <w:r w:rsidR="00711208" w:rsidRPr="00711208">
        <w:rPr>
          <w:rFonts w:ascii="Times New Roman" w:eastAsia="Bookman Old Style" w:hAnsi="Times New Roman" w:cs="Times New Roman"/>
        </w:rPr>
        <w:t>MacAvaney</w:t>
      </w:r>
      <w:proofErr w:type="spellEnd"/>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Hao-Ren Yao,</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Eugene Yang,</w:t>
      </w:r>
      <w:r w:rsidR="00711208">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Katina Russell,</w:t>
      </w:r>
      <w:r w:rsidR="00711208">
        <w:rPr>
          <w:rFonts w:ascii="Times New Roman" w:eastAsia="Bookman Old Style" w:hAnsi="Times New Roman" w:cs="Times New Roman"/>
        </w:rPr>
        <w:t xml:space="preserve"> </w:t>
      </w:r>
      <w:proofErr w:type="spellStart"/>
      <w:r w:rsidR="00711208" w:rsidRPr="00711208">
        <w:rPr>
          <w:rFonts w:ascii="Times New Roman" w:eastAsia="Bookman Old Style" w:hAnsi="Times New Roman" w:cs="Times New Roman"/>
        </w:rPr>
        <w:t>Nazli</w:t>
      </w:r>
      <w:proofErr w:type="spellEnd"/>
      <w:r w:rsidR="00711208" w:rsidRPr="00711208">
        <w:rPr>
          <w:rFonts w:ascii="Times New Roman" w:eastAsia="Bookman Old Style" w:hAnsi="Times New Roman" w:cs="Times New Roman"/>
        </w:rPr>
        <w:t xml:space="preserve"> </w:t>
      </w:r>
      <w:proofErr w:type="spellStart"/>
      <w:r w:rsidR="00711208" w:rsidRPr="00711208">
        <w:rPr>
          <w:rFonts w:ascii="Times New Roman" w:eastAsia="Bookman Old Style" w:hAnsi="Times New Roman" w:cs="Times New Roman"/>
        </w:rPr>
        <w:t>Goharian</w:t>
      </w:r>
      <w:proofErr w:type="spellEnd"/>
      <w:r w:rsidR="00711208">
        <w:rPr>
          <w:rFonts w:ascii="Times New Roman" w:eastAsia="Bookman Old Style" w:hAnsi="Times New Roman" w:cs="Times New Roman"/>
        </w:rPr>
        <w:t xml:space="preserve"> and </w:t>
      </w:r>
      <w:r w:rsidR="00711208" w:rsidRPr="00711208">
        <w:rPr>
          <w:rFonts w:ascii="Times New Roman" w:eastAsia="Bookman Old Style" w:hAnsi="Times New Roman" w:cs="Times New Roman"/>
        </w:rPr>
        <w:t>Ophir</w:t>
      </w:r>
    </w:p>
    <w:p w14:paraId="278FDC5F" w14:textId="51C46EF4"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Frieder</w:t>
      </w:r>
      <w:r w:rsidR="00711208">
        <w:rPr>
          <w:rFonts w:ascii="Times New Roman" w:eastAsia="Bookman Old Style" w:hAnsi="Times New Roman" w:cs="Times New Roman"/>
        </w:rPr>
        <w:t xml:space="preserve">, </w:t>
      </w:r>
      <w:r w:rsidR="00711208">
        <w:t>“</w:t>
      </w:r>
      <w:r w:rsidR="00711208" w:rsidRPr="00711208">
        <w:rPr>
          <w:rFonts w:ascii="Times New Roman" w:eastAsia="Bookman Old Style" w:hAnsi="Times New Roman" w:cs="Times New Roman"/>
        </w:rPr>
        <w:t>Hate speech detection: Challenges and solutions</w:t>
      </w:r>
      <w:r>
        <w:rPr>
          <w:rFonts w:ascii="Times New Roman" w:eastAsia="Bookman Old Style" w:hAnsi="Times New Roman" w:cs="Times New Roman"/>
        </w:rPr>
        <w:t>.</w:t>
      </w:r>
      <w:r w:rsidR="00711208">
        <w:rPr>
          <w:rFonts w:ascii="Times New Roman" w:eastAsia="Bookman Old Style" w:hAnsi="Times New Roman" w:cs="Times New Roman"/>
        </w:rPr>
        <w:t>”</w:t>
      </w:r>
    </w:p>
    <w:p w14:paraId="5A11487B" w14:textId="1564D9B3" w:rsidR="005A2F9D"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00711208" w:rsidRPr="00711208">
        <w:rPr>
          <w:rFonts w:ascii="Times New Roman" w:eastAsia="Bookman Old Style" w:hAnsi="Times New Roman" w:cs="Times New Roman"/>
        </w:rPr>
        <w:t>Published</w:t>
      </w:r>
      <w:r w:rsidR="00711208">
        <w:rPr>
          <w:rFonts w:ascii="Times New Roman" w:eastAsia="Bookman Old Style" w:hAnsi="Times New Roman" w:cs="Times New Roman"/>
        </w:rPr>
        <w:t>:</w:t>
      </w:r>
      <w:r w:rsidR="00711208" w:rsidRPr="00711208">
        <w:rPr>
          <w:rFonts w:ascii="Times New Roman" w:eastAsia="Bookman Old Style" w:hAnsi="Times New Roman" w:cs="Times New Roman"/>
        </w:rPr>
        <w:t xml:space="preserve"> August 20, 2019</w:t>
      </w:r>
    </w:p>
    <w:p w14:paraId="1D385659" w14:textId="77777777" w:rsidR="006A6747"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[2] </w:t>
      </w:r>
      <w:r w:rsidR="006A6747">
        <w:rPr>
          <w:rFonts w:ascii="Times New Roman" w:eastAsia="Bookman Old Style" w:hAnsi="Times New Roman" w:cs="Times New Roman"/>
        </w:rPr>
        <w:t xml:space="preserve">Hajime Watanabe, </w:t>
      </w:r>
      <w:proofErr w:type="spellStart"/>
      <w:r w:rsidR="006A6747">
        <w:rPr>
          <w:rFonts w:ascii="Times New Roman" w:eastAsia="Bookman Old Style" w:hAnsi="Times New Roman" w:cs="Times New Roman"/>
        </w:rPr>
        <w:t>Mondher</w:t>
      </w:r>
      <w:proofErr w:type="spellEnd"/>
      <w:r w:rsidR="006A6747">
        <w:rPr>
          <w:rFonts w:ascii="Times New Roman" w:eastAsia="Bookman Old Style" w:hAnsi="Times New Roman" w:cs="Times New Roman"/>
        </w:rPr>
        <w:t xml:space="preserve"> Bouazizi and </w:t>
      </w:r>
      <w:proofErr w:type="spellStart"/>
      <w:r w:rsidR="006A6747">
        <w:rPr>
          <w:rFonts w:ascii="Times New Roman" w:eastAsia="Bookman Old Style" w:hAnsi="Times New Roman" w:cs="Times New Roman"/>
        </w:rPr>
        <w:t>Tomoaki</w:t>
      </w:r>
      <w:proofErr w:type="spellEnd"/>
      <w:r w:rsidR="006A6747">
        <w:rPr>
          <w:rFonts w:ascii="Times New Roman" w:eastAsia="Bookman Old Style" w:hAnsi="Times New Roman" w:cs="Times New Roman"/>
        </w:rPr>
        <w:t xml:space="preserve"> </w:t>
      </w:r>
      <w:proofErr w:type="spellStart"/>
      <w:r w:rsidR="006A6747">
        <w:rPr>
          <w:rFonts w:ascii="Times New Roman" w:eastAsia="Bookman Old Style" w:hAnsi="Times New Roman" w:cs="Times New Roman"/>
        </w:rPr>
        <w:t>Ohtsuki</w:t>
      </w:r>
      <w:proofErr w:type="spellEnd"/>
      <w:r w:rsidR="006A6747">
        <w:rPr>
          <w:rFonts w:ascii="Times New Roman" w:eastAsia="Bookman Old Style" w:hAnsi="Times New Roman" w:cs="Times New Roman"/>
        </w:rPr>
        <w:t>, “</w:t>
      </w:r>
      <w:r w:rsidR="006A6747" w:rsidRPr="006A6747">
        <w:rPr>
          <w:rFonts w:ascii="Times New Roman" w:eastAsia="Bookman Old Style" w:hAnsi="Times New Roman" w:cs="Times New Roman"/>
        </w:rPr>
        <w:t>Hate Speech on Twitter: A</w:t>
      </w:r>
    </w:p>
    <w:p w14:paraId="547F3DB4" w14:textId="77777777"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Pragmatic Approach to Collect Hateful and Offensive Expressions</w:t>
      </w:r>
      <w:r>
        <w:rPr>
          <w:rFonts w:ascii="Times New Roman" w:eastAsia="Bookman Old Style" w:hAnsi="Times New Roman" w:cs="Times New Roman"/>
        </w:rPr>
        <w:t xml:space="preserve"> </w:t>
      </w:r>
      <w:r w:rsidRPr="006A6747">
        <w:rPr>
          <w:rFonts w:ascii="Times New Roman" w:eastAsia="Bookman Old Style" w:hAnsi="Times New Roman" w:cs="Times New Roman"/>
        </w:rPr>
        <w:t>and Perform Hate Speech</w:t>
      </w:r>
    </w:p>
    <w:p w14:paraId="74BEEB01" w14:textId="3B2BC472"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r w:rsidRPr="006A6747">
        <w:rPr>
          <w:rFonts w:ascii="Times New Roman" w:eastAsia="Bookman Old Style" w:hAnsi="Times New Roman" w:cs="Times New Roman"/>
        </w:rPr>
        <w:t>Detection</w:t>
      </w:r>
      <w:r>
        <w:rPr>
          <w:rFonts w:ascii="Times New Roman" w:eastAsia="Bookman Old Style" w:hAnsi="Times New Roman" w:cs="Times New Roman"/>
        </w:rPr>
        <w:t>”</w:t>
      </w:r>
      <w:r w:rsidRPr="006A6747">
        <w:rPr>
          <w:rFonts w:ascii="Times New Roman" w:eastAsia="Bookman Old Style" w:hAnsi="Times New Roman" w:cs="Times New Roman"/>
        </w:rPr>
        <w:t xml:space="preserve"> </w:t>
      </w:r>
      <w:r>
        <w:rPr>
          <w:rFonts w:ascii="Times New Roman" w:eastAsia="Bookman Old Style" w:hAnsi="Times New Roman" w:cs="Times New Roman"/>
        </w:rPr>
        <w:t>J</w:t>
      </w:r>
      <w:r w:rsidRPr="006A6747">
        <w:rPr>
          <w:rFonts w:ascii="Times New Roman" w:eastAsia="Bookman Old Style" w:hAnsi="Times New Roman" w:cs="Times New Roman"/>
        </w:rPr>
        <w:t xml:space="preserve">ournal &amp; </w:t>
      </w:r>
      <w:proofErr w:type="spellStart"/>
      <w:r>
        <w:rPr>
          <w:rFonts w:ascii="Times New Roman" w:eastAsia="Bookman Old Style" w:hAnsi="Times New Roman" w:cs="Times New Roman"/>
        </w:rPr>
        <w:t>M</w:t>
      </w:r>
      <w:r w:rsidRPr="006A6747">
        <w:rPr>
          <w:rFonts w:ascii="Times New Roman" w:eastAsia="Bookman Old Style" w:hAnsi="Times New Roman" w:cs="Times New Roman"/>
        </w:rPr>
        <w:t>agzines</w:t>
      </w:r>
      <w:proofErr w:type="spellEnd"/>
      <w:r w:rsidRPr="006A6747">
        <w:rPr>
          <w:rFonts w:ascii="Times New Roman" w:eastAsia="Bookman Old Style" w:hAnsi="Times New Roman" w:cs="Times New Roman"/>
        </w:rPr>
        <w:t xml:space="preserve"> </w:t>
      </w:r>
      <w:r>
        <w:rPr>
          <w:rFonts w:ascii="Times New Roman" w:eastAsia="Bookman Old Style" w:hAnsi="Times New Roman" w:cs="Times New Roman"/>
        </w:rPr>
        <w:t>IEEE</w:t>
      </w:r>
      <w:r w:rsidRPr="006A6747">
        <w:rPr>
          <w:rFonts w:ascii="Times New Roman" w:eastAsia="Bookman Old Style" w:hAnsi="Times New Roman" w:cs="Times New Roman"/>
        </w:rPr>
        <w:t xml:space="preserve"> </w:t>
      </w:r>
      <w:r>
        <w:rPr>
          <w:rFonts w:ascii="Times New Roman" w:eastAsia="Bookman Old Style" w:hAnsi="Times New Roman" w:cs="Times New Roman"/>
        </w:rPr>
        <w:t>A</w:t>
      </w:r>
      <w:r w:rsidRPr="006A6747">
        <w:rPr>
          <w:rFonts w:ascii="Times New Roman" w:eastAsia="Bookman Old Style" w:hAnsi="Times New Roman" w:cs="Times New Roman"/>
        </w:rPr>
        <w:t xml:space="preserve">ccess </w:t>
      </w:r>
      <w:r>
        <w:rPr>
          <w:rFonts w:ascii="Times New Roman" w:eastAsia="Bookman Old Style" w:hAnsi="Times New Roman" w:cs="Times New Roman"/>
        </w:rPr>
        <w:t>(V</w:t>
      </w:r>
      <w:r w:rsidRPr="006A6747">
        <w:rPr>
          <w:rFonts w:ascii="Times New Roman" w:eastAsia="Bookman Old Style" w:hAnsi="Times New Roman" w:cs="Times New Roman"/>
        </w:rPr>
        <w:t>olume 6</w:t>
      </w:r>
      <w:r>
        <w:rPr>
          <w:rFonts w:ascii="Times New Roman" w:eastAsia="Bookman Old Style" w:hAnsi="Times New Roman" w:cs="Times New Roman"/>
        </w:rPr>
        <w:t>).</w:t>
      </w:r>
    </w:p>
    <w:p w14:paraId="6AA7B8D5" w14:textId="4B729FC4"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Published: February 15, 2018</w:t>
      </w:r>
    </w:p>
    <w:p w14:paraId="4A89FEFE" w14:textId="5F171D6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[3] Visual Studio Code website was used to download the setup of VS Code.</w:t>
      </w:r>
    </w:p>
    <w:p w14:paraId="25F70C0D" w14:textId="274A3F3E"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4" w:history="1">
        <w:r w:rsidRPr="0046732A">
          <w:rPr>
            <w:rStyle w:val="Hyperlink"/>
            <w:rFonts w:ascii="Times New Roman" w:eastAsia="Bookman Old Style" w:hAnsi="Times New Roman" w:cs="Times New Roman"/>
          </w:rPr>
          <w:t>https://code.visualstudio.com/download</w:t>
        </w:r>
      </w:hyperlink>
    </w:p>
    <w:p w14:paraId="5C024976" w14:textId="1A64C350" w:rsidR="00711208" w:rsidRDefault="00711208"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[4] Python website was used to download </w:t>
      </w:r>
      <w:r w:rsidR="006A6747">
        <w:rPr>
          <w:rFonts w:ascii="Times New Roman" w:eastAsia="Bookman Old Style" w:hAnsi="Times New Roman" w:cs="Times New Roman"/>
        </w:rPr>
        <w:t>P</w:t>
      </w:r>
      <w:r>
        <w:rPr>
          <w:rFonts w:ascii="Times New Roman" w:eastAsia="Bookman Old Style" w:hAnsi="Times New Roman" w:cs="Times New Roman"/>
        </w:rPr>
        <w:t>ython</w:t>
      </w:r>
      <w:r w:rsidR="006A6747">
        <w:rPr>
          <w:rFonts w:ascii="Times New Roman" w:eastAsia="Bookman Old Style" w:hAnsi="Times New Roman" w:cs="Times New Roman"/>
        </w:rPr>
        <w:t xml:space="preserve"> 3.10.9 setup</w:t>
      </w:r>
      <w:r>
        <w:rPr>
          <w:rFonts w:ascii="Times New Roman" w:eastAsia="Bookman Old Style" w:hAnsi="Times New Roman" w:cs="Times New Roman"/>
        </w:rPr>
        <w:t>.</w:t>
      </w:r>
    </w:p>
    <w:p w14:paraId="431E4E46" w14:textId="59005EE0" w:rsidR="00711208"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5" w:history="1">
        <w:r w:rsidRPr="0046732A">
          <w:rPr>
            <w:rStyle w:val="Hyperlink"/>
            <w:rFonts w:ascii="Times New Roman" w:eastAsia="Bookman Old Style" w:hAnsi="Times New Roman" w:cs="Times New Roman"/>
          </w:rPr>
          <w:t>https://www.python.org/downloads/release/python-3109/</w:t>
        </w:r>
      </w:hyperlink>
    </w:p>
    <w:p w14:paraId="1E97FABE" w14:textId="13D1C60F"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[5] Kaggle website was used to download the dataset.</w:t>
      </w:r>
    </w:p>
    <w:p w14:paraId="71A7F1DB" w14:textId="38C5B0FA" w:rsidR="006A6747" w:rsidRDefault="006A6747" w:rsidP="006A6747">
      <w:pPr>
        <w:spacing w:line="360" w:lineRule="auto"/>
        <w:jc w:val="both"/>
        <w:rPr>
          <w:rFonts w:ascii="Times New Roman" w:eastAsia="Bookman Old Style" w:hAnsi="Times New Roman" w:cs="Times New Roman"/>
        </w:rPr>
      </w:pPr>
      <w:r>
        <w:rPr>
          <w:rFonts w:ascii="Times New Roman" w:eastAsia="Bookman Old Style" w:hAnsi="Times New Roman" w:cs="Times New Roman"/>
        </w:rPr>
        <w:t xml:space="preserve">      </w:t>
      </w:r>
      <w:hyperlink r:id="rId26" w:history="1">
        <w:r w:rsidRPr="0046732A">
          <w:rPr>
            <w:rStyle w:val="Hyperlink"/>
            <w:rFonts w:ascii="Times New Roman" w:eastAsia="Bookman Old Style" w:hAnsi="Times New Roman" w:cs="Times New Roman"/>
          </w:rPr>
          <w:t>https://www.kaggle.com/datasets/mrmorj/hate-speech-and-offensive-language-dataset</w:t>
        </w:r>
      </w:hyperlink>
    </w:p>
    <w:p w14:paraId="32C5664F" w14:textId="77777777" w:rsidR="006A6747" w:rsidRPr="005A2F9D" w:rsidRDefault="006A6747" w:rsidP="006A6747">
      <w:pPr>
        <w:spacing w:line="360" w:lineRule="auto"/>
        <w:jc w:val="both"/>
        <w:rPr>
          <w:rFonts w:ascii="Times New Roman" w:eastAsia="Bookman Old Style" w:hAnsi="Times New Roman" w:cs="Times New Roman"/>
        </w:rPr>
      </w:pPr>
    </w:p>
    <w:sectPr w:rsidR="006A6747" w:rsidRPr="005A2F9D" w:rsidSect="0038051F">
      <w:footerReference w:type="default" r:id="rId27"/>
      <w:pgSz w:w="11906" w:h="16838" w:code="9"/>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DEAB" w14:textId="77777777" w:rsidR="001971EF" w:rsidRDefault="001971EF">
      <w:r>
        <w:separator/>
      </w:r>
    </w:p>
  </w:endnote>
  <w:endnote w:type="continuationSeparator" w:id="0">
    <w:p w14:paraId="065ACEB2" w14:textId="77777777" w:rsidR="001971EF" w:rsidRDefault="0019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7C41" w14:textId="77777777" w:rsidR="000F1A88" w:rsidRDefault="000F1A88">
    <w:pPr>
      <w:pBdr>
        <w:top w:val="nil"/>
        <w:left w:val="nil"/>
        <w:bottom w:val="nil"/>
        <w:right w:val="nil"/>
        <w:between w:val="nil"/>
      </w:pBdr>
      <w:jc w:val="center"/>
      <w:rPr>
        <w:color w:val="000000"/>
      </w:rPr>
    </w:pPr>
  </w:p>
  <w:p w14:paraId="2AE389AE" w14:textId="77777777" w:rsidR="000F1A88" w:rsidRDefault="000F1A8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3C91" w14:textId="33582936" w:rsidR="000F1A8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55A6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624731" w14:textId="77777777" w:rsidR="000F1A88" w:rsidRDefault="000F1A8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8F3A0" w14:textId="77777777" w:rsidR="001971EF" w:rsidRDefault="001971EF">
      <w:r>
        <w:separator/>
      </w:r>
    </w:p>
  </w:footnote>
  <w:footnote w:type="continuationSeparator" w:id="0">
    <w:p w14:paraId="744B58FD" w14:textId="77777777" w:rsidR="001971EF" w:rsidRDefault="00197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9DB"/>
    <w:multiLevelType w:val="hybridMultilevel"/>
    <w:tmpl w:val="2D9880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85008"/>
    <w:multiLevelType w:val="hybridMultilevel"/>
    <w:tmpl w:val="7534ACA6"/>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311E5"/>
    <w:multiLevelType w:val="hybridMultilevel"/>
    <w:tmpl w:val="36BE6E34"/>
    <w:lvl w:ilvl="0" w:tplc="BCCA1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D2120"/>
    <w:multiLevelType w:val="hybridMultilevel"/>
    <w:tmpl w:val="EBA23344"/>
    <w:lvl w:ilvl="0" w:tplc="736A35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09230B"/>
    <w:multiLevelType w:val="multilevel"/>
    <w:tmpl w:val="3BDA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9D67CA"/>
    <w:multiLevelType w:val="hybridMultilevel"/>
    <w:tmpl w:val="AA9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675EEF"/>
    <w:multiLevelType w:val="hybridMultilevel"/>
    <w:tmpl w:val="6BFAB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8A373D"/>
    <w:multiLevelType w:val="multilevel"/>
    <w:tmpl w:val="B2CE2ED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336568924">
    <w:abstractNumId w:val="7"/>
  </w:num>
  <w:num w:numId="2" w16cid:durableId="320668073">
    <w:abstractNumId w:val="4"/>
  </w:num>
  <w:num w:numId="3" w16cid:durableId="1072505112">
    <w:abstractNumId w:val="2"/>
  </w:num>
  <w:num w:numId="4" w16cid:durableId="1680430900">
    <w:abstractNumId w:val="1"/>
  </w:num>
  <w:num w:numId="5" w16cid:durableId="973144280">
    <w:abstractNumId w:val="3"/>
  </w:num>
  <w:num w:numId="6" w16cid:durableId="208536362">
    <w:abstractNumId w:val="0"/>
  </w:num>
  <w:num w:numId="7" w16cid:durableId="1014459798">
    <w:abstractNumId w:val="5"/>
  </w:num>
  <w:num w:numId="8" w16cid:durableId="369309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A88"/>
    <w:rsid w:val="00052D0B"/>
    <w:rsid w:val="0005700B"/>
    <w:rsid w:val="000C0C34"/>
    <w:rsid w:val="000E5288"/>
    <w:rsid w:val="000F1A88"/>
    <w:rsid w:val="001971EF"/>
    <w:rsid w:val="001B517C"/>
    <w:rsid w:val="00206729"/>
    <w:rsid w:val="00263624"/>
    <w:rsid w:val="002F5DC9"/>
    <w:rsid w:val="00311CC9"/>
    <w:rsid w:val="00350567"/>
    <w:rsid w:val="0038051F"/>
    <w:rsid w:val="003C3A92"/>
    <w:rsid w:val="00405D3E"/>
    <w:rsid w:val="00412F6C"/>
    <w:rsid w:val="004D7A25"/>
    <w:rsid w:val="00595779"/>
    <w:rsid w:val="005A2F9D"/>
    <w:rsid w:val="005F1BCB"/>
    <w:rsid w:val="006020FB"/>
    <w:rsid w:val="006375D6"/>
    <w:rsid w:val="006A6747"/>
    <w:rsid w:val="006F7378"/>
    <w:rsid w:val="00704642"/>
    <w:rsid w:val="00711208"/>
    <w:rsid w:val="0075618A"/>
    <w:rsid w:val="00785158"/>
    <w:rsid w:val="00840993"/>
    <w:rsid w:val="00855A6C"/>
    <w:rsid w:val="008B0D48"/>
    <w:rsid w:val="008F24DD"/>
    <w:rsid w:val="00900F6C"/>
    <w:rsid w:val="009301FC"/>
    <w:rsid w:val="00935C4A"/>
    <w:rsid w:val="00946803"/>
    <w:rsid w:val="00954405"/>
    <w:rsid w:val="00976AC7"/>
    <w:rsid w:val="009C7BF0"/>
    <w:rsid w:val="009D17C5"/>
    <w:rsid w:val="009E11DA"/>
    <w:rsid w:val="00A36DE1"/>
    <w:rsid w:val="00A872B5"/>
    <w:rsid w:val="00AF62DB"/>
    <w:rsid w:val="00AF65D6"/>
    <w:rsid w:val="00B32CC7"/>
    <w:rsid w:val="00B32F94"/>
    <w:rsid w:val="00B877D5"/>
    <w:rsid w:val="00BA4A8F"/>
    <w:rsid w:val="00BE507A"/>
    <w:rsid w:val="00BF76B1"/>
    <w:rsid w:val="00C47524"/>
    <w:rsid w:val="00CD02CE"/>
    <w:rsid w:val="00CF6984"/>
    <w:rsid w:val="00D45917"/>
    <w:rsid w:val="00DA6A11"/>
    <w:rsid w:val="00E24E7F"/>
    <w:rsid w:val="00E36B3C"/>
    <w:rsid w:val="00E97A3B"/>
    <w:rsid w:val="00F01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6241"/>
  <w15:docId w15:val="{30FED9B4-718E-42C5-894C-E893769D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71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datasets/mrmorj/hate-speech-and-offensive-language-datas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https://www.python.org/downloads/release/python-310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15</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Manas Pant</cp:lastModifiedBy>
  <cp:revision>37</cp:revision>
  <dcterms:created xsi:type="dcterms:W3CDTF">2022-09-19T06:18:00Z</dcterms:created>
  <dcterms:modified xsi:type="dcterms:W3CDTF">2023-01-25T10:58:00Z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